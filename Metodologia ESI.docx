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BE48" w14:textId="7E39959F" w:rsidR="008F60AE" w:rsidRPr="00D12A04" w:rsidRDefault="003C4BBF">
      <w:pPr>
        <w:pStyle w:val="Ttulo1"/>
        <w:spacing w:line="259" w:lineRule="auto"/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B45C" wp14:editId="553F4B7A">
                <wp:simplePos x="0" y="0"/>
                <wp:positionH relativeFrom="column">
                  <wp:posOffset>165100</wp:posOffset>
                </wp:positionH>
                <wp:positionV relativeFrom="paragraph">
                  <wp:posOffset>1274265</wp:posOffset>
                </wp:positionV>
                <wp:extent cx="5754413" cy="2459421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413" cy="245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AE5FD" w14:textId="5E797A9E" w:rsidR="00FD7E8A" w:rsidRPr="000376B0" w:rsidRDefault="000376B0">
                            <w:pPr>
                              <w:rPr>
                                <w:rFonts w:ascii="Bebas Neue" w:hAnsi="Bebas Neue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0376B0">
                              <w:rPr>
                                <w:rFonts w:ascii="Bebas Neue" w:hAnsi="Bebas Neue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Metodologia de Entrega </w:t>
                            </w:r>
                            <w:r>
                              <w:rPr>
                                <w:rFonts w:ascii="Bebas Neue" w:hAnsi="Bebas Neue"/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 w:rsidRPr="000376B0">
                              <w:rPr>
                                <w:rFonts w:ascii="Bebas Neue" w:hAnsi="Bebas Neue"/>
                                <w:color w:val="FFFFFF" w:themeColor="background1"/>
                                <w:sz w:val="96"/>
                                <w:szCs w:val="96"/>
                              </w:rPr>
                              <w:t>de Projetos de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DB45C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13pt;margin-top:100.35pt;width:453.1pt;height:19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" filled="f" stroked="f" strokeweight=".5pt">
                <v:textbox>
                  <w:txbxContent>
                    <w:p w14:paraId="2B6AE5FD" w14:textId="5E797A9E" w:rsidR="00FD7E8A" w:rsidRPr="000376B0" w:rsidRDefault="000376B0">
                      <w:pPr>
                        <w:rPr>
                          <w:rFonts w:ascii="Bebas Neue" w:hAnsi="Bebas Neue"/>
                          <w:color w:val="FFFFFF" w:themeColor="background1"/>
                          <w:sz w:val="96"/>
                          <w:szCs w:val="96"/>
                        </w:rPr>
                      </w:pPr>
                      <w:r w:rsidRPr="000376B0">
                        <w:rPr>
                          <w:rFonts w:ascii="Bebas Neue" w:hAnsi="Bebas Neue"/>
                          <w:color w:val="FFFFFF" w:themeColor="background1"/>
                          <w:sz w:val="96"/>
                          <w:szCs w:val="96"/>
                        </w:rPr>
                        <w:t xml:space="preserve">Metodologia de Entrega </w:t>
                      </w:r>
                      <w:r>
                        <w:rPr>
                          <w:rFonts w:ascii="Bebas Neue" w:hAnsi="Bebas Neue"/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 w:rsidRPr="000376B0">
                        <w:rPr>
                          <w:rFonts w:ascii="Bebas Neue" w:hAnsi="Bebas Neue"/>
                          <w:color w:val="FFFFFF" w:themeColor="background1"/>
                          <w:sz w:val="96"/>
                          <w:szCs w:val="96"/>
                        </w:rPr>
                        <w:t>de Projetos de BI</w:t>
                      </w:r>
                    </w:p>
                  </w:txbxContent>
                </v:textbox>
              </v:shape>
            </w:pict>
          </mc:Fallback>
        </mc:AlternateContent>
      </w:r>
      <w:r w:rsidR="00FD7E8A" w:rsidRPr="00D12A04"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B4F518" wp14:editId="0F6AD428">
                <wp:simplePos x="0" y="0"/>
                <wp:positionH relativeFrom="page">
                  <wp:posOffset>15766</wp:posOffset>
                </wp:positionH>
                <wp:positionV relativeFrom="page">
                  <wp:posOffset>15766</wp:posOffset>
                </wp:positionV>
                <wp:extent cx="7534630" cy="10670540"/>
                <wp:effectExtent l="0" t="0" r="9525" b="0"/>
                <wp:wrapNone/>
                <wp:docPr id="9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630" cy="10670540"/>
                          <a:chOff x="0" y="0"/>
                          <a:chExt cx="6858000" cy="9144000"/>
                        </a:xfrm>
                      </wpg:grpSpPr>
                      <wps:wsp>
                        <wps:cNvPr id="10" name="Retângulo 33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rgbClr val="0426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B15FC" w14:textId="1F511109" w:rsidR="00707BF5" w:rsidRDefault="00707BF5">
                              <w:pPr>
                                <w:pStyle w:val="SemEspaament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</w:p>
                          </w:txbxContent>
                        </wps:txbx>
                        <wps:bodyPr rot="0" vert="horz" wrap="square" lIns="457200" tIns="914400" rIns="914400" bIns="2651760" anchor="b" anchorCtr="0" upright="1">
                          <a:noAutofit/>
                        </wps:bodyPr>
                      </wps:wsp>
                      <wps:wsp>
                        <wps:cNvPr id="12" name="Retângulo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Caixa de Texto 35"/>
                        <wps:cNvSpPr txBox="1">
                          <a:spLocks noChangeArrowheads="1"/>
                        </wps:cNvSpPr>
                        <wps:spPr bwMode="auto">
                          <a:xfrm>
                            <a:off x="673437" y="6960149"/>
                            <a:ext cx="3531034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uto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920BA6C" w14:textId="6C72C593" w:rsidR="00707BF5" w:rsidRDefault="00062CC2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D7E8A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Karpinski</w:t>
                                  </w:r>
                                </w:p>
                              </w:sdtContent>
                            </w:sdt>
                            <w:p w14:paraId="079CAD82" w14:textId="4BEF6F29" w:rsidR="00707BF5" w:rsidRPr="00FD7E8A" w:rsidRDefault="00BF605B">
                              <w:pPr>
                                <w:pStyle w:val="SemEspaamen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Empresa"/>
                                  <w:tag w:val=""/>
                                  <w:id w:val="-77509997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062CC2" w:rsidRPr="00FD7E8A">
                                    <w:rPr>
                                      <w:caps/>
                                      <w:color w:val="FFFFFF" w:themeColor="background1"/>
                                    </w:rPr>
                                    <w:t>Power BI Experience</w:t>
                                  </w:r>
                                </w:sdtContent>
                              </w:sdt>
                              <w:r w:rsidR="00707BF5" w:rsidRPr="00FD7E8A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Endereço"/>
                                  <w:tag w:val=""/>
                                  <w:id w:val="-669564449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062CC2" w:rsidRPr="00FD7E8A"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457200" tIns="0" rIns="91440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4F518" id="Grupo 11" o:spid="_x0000_s1027" style="position:absolute;margin-left:1.25pt;margin-top:1.25pt;width:593.3pt;height:840.2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">
                <v:rect id="Retângulo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" fillcolor="#04264c" stroked="f" strokeweight="1pt">
                  <v:textbox inset="36pt,1in,1in,208.8pt">
                    <w:txbxContent>
                      <w:p w14:paraId="231B15FC" w14:textId="1F511109" w:rsidR="00707BF5" w:rsidRDefault="00707BF5">
                        <w:pPr>
                          <w:pStyle w:val="SemEspaament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</w:txbxContent>
                  </v:textbox>
                </v:rect>
                <v:rect id="Retângulo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" fillcolor="#1f3763 [1604]" stroked="f" strokeweight="1pt"/>
                <v:shape id="Caixa de Texto 35" o:spid="_x0000_s1030" type="#_x0000_t202" style="position:absolute;left:6734;top:69601;width:35310;height:156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Auto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4920BA6C" w14:textId="6C72C593" w:rsidR="00707BF5" w:rsidRDefault="00062CC2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D7E8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Leonardo Karpinski</w:t>
                            </w:r>
                          </w:p>
                        </w:sdtContent>
                      </w:sdt>
                      <w:p w14:paraId="079CAD82" w14:textId="4BEF6F29" w:rsidR="00707BF5" w:rsidRPr="00FD7E8A" w:rsidRDefault="008E01FC">
                        <w:pPr>
                          <w:pStyle w:val="SemEspaamen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Empresa"/>
                            <w:tag w:val=""/>
                            <w:id w:val="-77509997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062CC2" w:rsidRPr="00FD7E8A">
                              <w:rPr>
                                <w:caps/>
                                <w:color w:val="FFFFFF" w:themeColor="background1"/>
                              </w:rPr>
                              <w:t>Power BI Experience</w:t>
                            </w:r>
                          </w:sdtContent>
                        </w:sdt>
                        <w:r w:rsidR="00707BF5" w:rsidRPr="00FD7E8A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Endereço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062CC2" w:rsidRPr="00FD7E8A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07BF5" w:rsidRPr="00D12A04">
        <w:rPr>
          <w:rFonts w:ascii="Poppins" w:hAnsi="Poppins" w:cs="Poppins"/>
          <w:lang w:eastAsia="en-US"/>
        </w:rPr>
        <w:br w:type="page"/>
      </w:r>
      <w:r w:rsidR="0019353B" w:rsidRPr="00D12A04">
        <w:rPr>
          <w:rFonts w:ascii="Poppins" w:hAnsi="Poppins" w:cs="Poppins"/>
          <w:lang w:eastAsia="en-US"/>
        </w:rPr>
        <w:lastRenderedPageBreak/>
        <w:t>Introdução</w:t>
      </w:r>
    </w:p>
    <w:p w14:paraId="147E63B9" w14:textId="66CE4FF1" w:rsidR="00A4301C" w:rsidRPr="00D12A04" w:rsidRDefault="00A4301C" w:rsidP="00A4301C">
      <w:pPr>
        <w:rPr>
          <w:rFonts w:ascii="Poppins" w:hAnsi="Poppins" w:cs="Poppins"/>
          <w:lang w:eastAsia="en-US"/>
        </w:rPr>
      </w:pPr>
    </w:p>
    <w:p w14:paraId="0966E9D3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Durante os últimos anos trabalhei intensivamente lado a lado com gestores de negócios de diversos tamanhos e segmentos entendendo as necessidades dessas empresas e desenvolvendo soluções que os ajudasse a tomar decisões assertivas com base em dados.</w:t>
      </w:r>
    </w:p>
    <w:p w14:paraId="4C24F93A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A partir dessa experiência resolvi organizar um método que garantiu a execução e entrega com excelência de dezenas de projetos.</w:t>
      </w:r>
    </w:p>
    <w:p w14:paraId="4179FB0A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A metodologia que você está prestes a conhecer em detalhes condensa diversas etapas que fazem parte de um projeto de consultoria em BI e que, com certeza, será um grande apoio no seu dia a dia atendendo negócios como especialista da área.</w:t>
      </w:r>
    </w:p>
    <w:p w14:paraId="7FA087B8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Estou seguro que você tem em mãos um guia que auxiliará você a ter uma visão ampla de ponta a ponta de um projeto. Este material, juntamente com todo o conteúdo disponível na Play do Power BI Experience, contribuirá para que você seja um consultor de BI de excelência.</w:t>
      </w:r>
    </w:p>
    <w:p w14:paraId="54D062EF" w14:textId="7027E5F8" w:rsidR="00A4301C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Espero que aproveite este conhecimento. Sucesso!</w:t>
      </w:r>
    </w:p>
    <w:p w14:paraId="50AAD94E" w14:textId="455F59A1" w:rsidR="0019353B" w:rsidRPr="00D12A04" w:rsidRDefault="0019353B" w:rsidP="00A4301C">
      <w:pPr>
        <w:rPr>
          <w:rFonts w:ascii="Poppins" w:hAnsi="Poppins" w:cs="Poppins"/>
          <w:lang w:eastAsia="en-US"/>
        </w:rPr>
      </w:pPr>
    </w:p>
    <w:p w14:paraId="75FE5C96" w14:textId="5DD98794" w:rsidR="0019353B" w:rsidRPr="00D12A04" w:rsidRDefault="0019353B" w:rsidP="0019353B">
      <w:pPr>
        <w:pStyle w:val="Ttulo1"/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Visão Geral do Projeto</w:t>
      </w:r>
    </w:p>
    <w:p w14:paraId="7D33221D" w14:textId="2DB0B237" w:rsidR="0019353B" w:rsidRPr="00D12A04" w:rsidRDefault="0019353B" w:rsidP="0019353B">
      <w:pPr>
        <w:rPr>
          <w:rFonts w:ascii="Poppins" w:hAnsi="Poppins" w:cs="Poppins"/>
          <w:lang w:eastAsia="en-US"/>
        </w:rPr>
      </w:pPr>
    </w:p>
    <w:p w14:paraId="48407674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Todo projeto de consultoria é uma nova jornada que se inicia junto com o cliente. Como toda jornada, sua execução pressupõe um objetivo: sair do ponto A para o B.</w:t>
      </w:r>
    </w:p>
    <w:p w14:paraId="6C0D1302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 xml:space="preserve">Entender o que para o cliente é este sair do Ponto A e ir para o Ponto B é a chave do sucesso na execução do projeto. Basicamente, responda </w:t>
      </w:r>
      <w:proofErr w:type="gramStart"/>
      <w:r w:rsidRPr="00D12A04">
        <w:rPr>
          <w:rFonts w:ascii="Poppins" w:hAnsi="Poppins" w:cs="Poppins"/>
          <w:lang w:eastAsia="en-US"/>
        </w:rPr>
        <w:t>a</w:t>
      </w:r>
      <w:proofErr w:type="gramEnd"/>
      <w:r w:rsidRPr="00D12A04">
        <w:rPr>
          <w:rFonts w:ascii="Poppins" w:hAnsi="Poppins" w:cs="Poppins"/>
          <w:lang w:eastAsia="en-US"/>
        </w:rPr>
        <w:t xml:space="preserve"> pergunta: "o que o cliente quer ver na conclusão do projeto?".</w:t>
      </w:r>
    </w:p>
    <w:p w14:paraId="4C9F2FE2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 xml:space="preserve">A pergunta acima pode ainda ter desmembramentos ou ser substituída por outras como: </w:t>
      </w:r>
    </w:p>
    <w:p w14:paraId="11FCCA32" w14:textId="77777777" w:rsidR="0019353B" w:rsidRPr="00D12A04" w:rsidRDefault="0019353B" w:rsidP="0019353B">
      <w:pPr>
        <w:pStyle w:val="PargrafodaLista"/>
        <w:numPr>
          <w:ilvl w:val="0"/>
          <w:numId w:val="20"/>
        </w:num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Qual resultado o cliente espera após a conclusão do projeto?</w:t>
      </w:r>
    </w:p>
    <w:p w14:paraId="29E59284" w14:textId="77777777" w:rsidR="0019353B" w:rsidRPr="00D12A04" w:rsidRDefault="0019353B" w:rsidP="0019353B">
      <w:pPr>
        <w:pStyle w:val="PargrafodaLista"/>
        <w:numPr>
          <w:ilvl w:val="0"/>
          <w:numId w:val="20"/>
        </w:num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O que ele quer poder fazer com o entregável do projeto?</w:t>
      </w:r>
    </w:p>
    <w:p w14:paraId="6732AE30" w14:textId="77777777" w:rsidR="0019353B" w:rsidRPr="00D12A04" w:rsidRDefault="0019353B" w:rsidP="0019353B">
      <w:pPr>
        <w:pStyle w:val="PargrafodaLista"/>
        <w:numPr>
          <w:ilvl w:val="0"/>
          <w:numId w:val="20"/>
        </w:num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Quais decisões ele quer tomar a partir do que foi entregue?</w:t>
      </w:r>
    </w:p>
    <w:p w14:paraId="134FCD8C" w14:textId="0AADAB2E" w:rsidR="00A4301C" w:rsidRPr="00D12A04" w:rsidRDefault="0019353B" w:rsidP="0019353B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lastRenderedPageBreak/>
        <w:t xml:space="preserve">Perguntas como essas ajudam a definir o ponto base de todo projeto: </w:t>
      </w:r>
      <w:r w:rsidRPr="00D12A04">
        <w:rPr>
          <w:rFonts w:ascii="Poppins" w:hAnsi="Poppins" w:cs="Poppins"/>
          <w:b/>
          <w:bCs/>
          <w:lang w:eastAsia="en-US"/>
        </w:rPr>
        <w:t>o seu objetivo</w:t>
      </w:r>
      <w:r w:rsidRPr="00D12A04">
        <w:rPr>
          <w:rFonts w:ascii="Poppins" w:hAnsi="Poppins" w:cs="Poppins"/>
          <w:lang w:eastAsia="en-US"/>
        </w:rPr>
        <w:t>. Portanto, é fundamental que nenhum projeto de consultoria de BI seja iniciado sem a clareza do que se busque, pois isso define o caminho a ser trilhado.</w:t>
      </w:r>
    </w:p>
    <w:p w14:paraId="438CAB46" w14:textId="069372AD" w:rsidR="00D12A04" w:rsidRPr="00D12A04" w:rsidRDefault="00D12A04" w:rsidP="0019353B">
      <w:pPr>
        <w:rPr>
          <w:rFonts w:ascii="Poppins" w:hAnsi="Poppins" w:cs="Poppins"/>
          <w:lang w:eastAsia="en-US"/>
        </w:rPr>
      </w:pPr>
    </w:p>
    <w:p w14:paraId="61A30CF2" w14:textId="052030C4" w:rsidR="00D12A04" w:rsidRPr="00D12A04" w:rsidRDefault="00D12A04" w:rsidP="00D12A04">
      <w:pPr>
        <w:pStyle w:val="Ttulo1"/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Metodologia ESI</w:t>
      </w:r>
    </w:p>
    <w:p w14:paraId="3EFB8527" w14:textId="522FFA9D" w:rsidR="00D12A04" w:rsidRPr="00D12A04" w:rsidRDefault="00D12A04" w:rsidP="00D12A04">
      <w:pPr>
        <w:rPr>
          <w:rFonts w:ascii="Poppins" w:hAnsi="Poppins" w:cs="Poppins"/>
          <w:lang w:eastAsia="en-US"/>
        </w:rPr>
      </w:pPr>
    </w:p>
    <w:p w14:paraId="2B9EF776" w14:textId="77777777" w:rsidR="00D12A04" w:rsidRPr="00D12A04" w:rsidRDefault="00D12A04" w:rsidP="00D12A04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A ESI é uma metodologia de entrega de projetos composta por três grandes fases:</w:t>
      </w:r>
    </w:p>
    <w:p w14:paraId="0C883639" w14:textId="77777777" w:rsidR="00D12A04" w:rsidRPr="00D12A04" w:rsidRDefault="00D12A04" w:rsidP="00D12A04">
      <w:pPr>
        <w:jc w:val="center"/>
        <w:rPr>
          <w:rFonts w:ascii="Poppins" w:hAnsi="Poppins" w:cs="Poppins"/>
          <w:b/>
          <w:bCs/>
          <w:lang w:eastAsia="en-US"/>
        </w:rPr>
      </w:pPr>
      <w:r w:rsidRPr="00D12A04">
        <w:rPr>
          <w:rFonts w:ascii="Poppins" w:hAnsi="Poppins" w:cs="Poppins"/>
          <w:b/>
          <w:bCs/>
          <w:lang w:eastAsia="en-US"/>
        </w:rPr>
        <w:t>ENTENDIMENTO | SOLUÇÃO | IMPLEMENTAÇÃO</w:t>
      </w:r>
    </w:p>
    <w:p w14:paraId="6094DFB4" w14:textId="77777777" w:rsidR="00D12A04" w:rsidRPr="00D12A04" w:rsidRDefault="00D12A04" w:rsidP="00D12A04">
      <w:pPr>
        <w:rPr>
          <w:rFonts w:ascii="Poppins" w:hAnsi="Poppins" w:cs="Poppins"/>
          <w:lang w:eastAsia="en-US"/>
        </w:rPr>
      </w:pPr>
    </w:p>
    <w:p w14:paraId="4A56E2AB" w14:textId="77777777" w:rsidR="00D12A04" w:rsidRPr="00D12A04" w:rsidRDefault="00D12A04" w:rsidP="00D12A04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Por excelência, esses são os três grandes pilares de um projeto de consultoria em BI e um pressupõe o outro.</w:t>
      </w:r>
    </w:p>
    <w:p w14:paraId="024291A4" w14:textId="77777777" w:rsidR="00D12A04" w:rsidRPr="00D12A04" w:rsidRDefault="00D12A04" w:rsidP="00D12A04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Dificilmente você conseguirá desenhar uma solução para determinadas dores de um cliente sem que antes você tenha entendido sobre o negócio, as necessidades e o objetivo que se espera alcançar. Da mesma forma, não há implementação se antes não for desenvolvida uma solução.</w:t>
      </w:r>
    </w:p>
    <w:p w14:paraId="15AE43E3" w14:textId="56CBF10C" w:rsidR="00D12A04" w:rsidRPr="00D12A04" w:rsidRDefault="00D12A04" w:rsidP="00D12A04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Cada grande fase da metodologia é subdividida em etapas que visam trazer eficiência e qualidade no desenvolvimento e entrega dos dashboards.</w:t>
      </w:r>
    </w:p>
    <w:p w14:paraId="68EB325F" w14:textId="21F85EA0" w:rsidR="00D12A04" w:rsidRPr="00D12A04" w:rsidRDefault="00D12A04" w:rsidP="00D12A04">
      <w:pPr>
        <w:rPr>
          <w:rFonts w:ascii="Poppins" w:hAnsi="Poppins" w:cs="Poppins"/>
          <w:lang w:eastAsia="en-US"/>
        </w:rPr>
      </w:pPr>
    </w:p>
    <w:p w14:paraId="5052DA1E" w14:textId="028AD6B7" w:rsidR="00D12A04" w:rsidRPr="00D12A04" w:rsidRDefault="00D12A04" w:rsidP="00D12A04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noProof/>
          <w:bdr w:val="none" w:sz="0" w:space="0" w:color="auto" w:frame="1"/>
        </w:rPr>
        <w:drawing>
          <wp:inline distT="0" distB="0" distL="0" distR="0" wp14:anchorId="410E4A94" wp14:editId="6CBCFC5F">
            <wp:extent cx="5671185" cy="2964815"/>
            <wp:effectExtent l="0" t="0" r="5715" b="698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E29B" w14:textId="7F273C06" w:rsidR="00D12A04" w:rsidRPr="00D12A04" w:rsidRDefault="00D12A04" w:rsidP="00D12A04">
      <w:pPr>
        <w:rPr>
          <w:rFonts w:ascii="Poppins" w:hAnsi="Poppins" w:cs="Poppins"/>
          <w:lang w:eastAsia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796"/>
        <w:gridCol w:w="3402"/>
      </w:tblGrid>
      <w:tr w:rsidR="00D12A04" w:rsidRPr="00D12A04" w14:paraId="6EE05735" w14:textId="77777777" w:rsidTr="00D12A04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97ED" w14:textId="77777777" w:rsidR="00D12A04" w:rsidRPr="00D12A04" w:rsidRDefault="00D12A04" w:rsidP="00A3012C">
            <w:pPr>
              <w:spacing w:after="0"/>
              <w:jc w:val="center"/>
              <w:rPr>
                <w:rFonts w:ascii="Poppins" w:hAnsi="Poppins" w:cs="Poppins"/>
                <w:b/>
                <w:bCs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  <w:b/>
                <w:bCs/>
              </w:rPr>
              <w:t>Etapas da Metodologia ESI</w:t>
            </w:r>
          </w:p>
        </w:tc>
      </w:tr>
      <w:tr w:rsidR="00D12A04" w:rsidRPr="00D12A04" w14:paraId="7D6BEDE7" w14:textId="77777777" w:rsidTr="00D12A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8D4B" w14:textId="5732E371" w:rsidR="00D12A04" w:rsidRPr="00A3012C" w:rsidRDefault="00D12A04" w:rsidP="00A3012C">
            <w:pPr>
              <w:spacing w:after="0"/>
              <w:rPr>
                <w:rFonts w:ascii="Poppins" w:hAnsi="Poppins" w:cs="Poppins"/>
                <w:b/>
                <w:bCs/>
              </w:rPr>
            </w:pPr>
            <w:r w:rsidRPr="00A3012C">
              <w:rPr>
                <w:rFonts w:ascii="Poppins" w:hAnsi="Poppins" w:cs="Poppins"/>
                <w:b/>
                <w:bCs/>
              </w:rPr>
              <w:t>ENTENDIMENTO</w:t>
            </w:r>
          </w:p>
          <w:p w14:paraId="0F4E29F3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Negócio</w:t>
            </w:r>
          </w:p>
          <w:p w14:paraId="44AC0F7E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Requisitos</w:t>
            </w:r>
          </w:p>
          <w:p w14:paraId="17DB21CD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C84D2" w14:textId="77777777" w:rsidR="00D12A04" w:rsidRPr="00A3012C" w:rsidRDefault="00D12A04" w:rsidP="00A3012C">
            <w:pPr>
              <w:spacing w:after="0"/>
              <w:rPr>
                <w:rFonts w:ascii="Poppins" w:hAnsi="Poppins" w:cs="Poppins"/>
                <w:b/>
                <w:bCs/>
                <w:color w:val="auto"/>
                <w:sz w:val="24"/>
                <w:szCs w:val="24"/>
              </w:rPr>
            </w:pPr>
            <w:r w:rsidRPr="00A3012C">
              <w:rPr>
                <w:rFonts w:ascii="Poppins" w:hAnsi="Poppins" w:cs="Poppins"/>
                <w:b/>
                <w:bCs/>
              </w:rPr>
              <w:t>SOLUÇÃO</w:t>
            </w:r>
          </w:p>
          <w:p w14:paraId="1D4D39FF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Cálculos</w:t>
            </w:r>
          </w:p>
          <w:p w14:paraId="36B6ABC7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Modelagem</w:t>
            </w:r>
          </w:p>
          <w:p w14:paraId="18E8B75B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Estruturação</w:t>
            </w:r>
          </w:p>
          <w:p w14:paraId="32CECB2B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Extração</w:t>
            </w:r>
          </w:p>
          <w:p w14:paraId="4254F16F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Visuais</w:t>
            </w:r>
          </w:p>
          <w:p w14:paraId="4FBF0DBC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Distribuição</w:t>
            </w:r>
          </w:p>
          <w:p w14:paraId="6F7EBA0A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Automatização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FC2E" w14:textId="77777777" w:rsidR="00D12A04" w:rsidRPr="00A3012C" w:rsidRDefault="00D12A04" w:rsidP="00A3012C">
            <w:pPr>
              <w:spacing w:after="0"/>
              <w:rPr>
                <w:rFonts w:ascii="Poppins" w:hAnsi="Poppins" w:cs="Poppins"/>
                <w:b/>
                <w:bCs/>
                <w:color w:val="auto"/>
                <w:sz w:val="24"/>
                <w:szCs w:val="24"/>
              </w:rPr>
            </w:pPr>
            <w:r w:rsidRPr="00A3012C">
              <w:rPr>
                <w:rFonts w:ascii="Poppins" w:hAnsi="Poppins" w:cs="Poppins"/>
                <w:b/>
                <w:bCs/>
              </w:rPr>
              <w:t>IMPLEMENTAÇÃO</w:t>
            </w:r>
          </w:p>
          <w:p w14:paraId="5693C150" w14:textId="77777777" w:rsidR="00D12A04" w:rsidRPr="00D12A04" w:rsidRDefault="00D12A04" w:rsidP="00A3012C">
            <w:pPr>
              <w:spacing w:after="0"/>
              <w:rPr>
                <w:rFonts w:ascii="Poppins" w:hAnsi="Poppins" w:cs="Poppins"/>
                <w:color w:val="auto"/>
                <w:sz w:val="24"/>
                <w:szCs w:val="24"/>
              </w:rPr>
            </w:pPr>
            <w:r w:rsidRPr="00D12A04">
              <w:rPr>
                <w:rFonts w:ascii="Poppins" w:hAnsi="Poppins" w:cs="Poppins"/>
              </w:rPr>
              <w:t>Entrega</w:t>
            </w:r>
            <w:r w:rsidRPr="00D12A04">
              <w:rPr>
                <w:rFonts w:ascii="Poppins" w:hAnsi="Poppins" w:cs="Poppins"/>
              </w:rPr>
              <w:br/>
              <w:t>Acompanhamento</w:t>
            </w:r>
          </w:p>
        </w:tc>
      </w:tr>
    </w:tbl>
    <w:p w14:paraId="3092C0F0" w14:textId="77777777" w:rsidR="00D12A04" w:rsidRPr="00D12A04" w:rsidRDefault="00D12A04" w:rsidP="00D12A04">
      <w:pPr>
        <w:rPr>
          <w:rFonts w:ascii="Poppins" w:hAnsi="Poppins" w:cs="Poppins"/>
          <w:color w:val="auto"/>
          <w:sz w:val="24"/>
          <w:szCs w:val="24"/>
        </w:rPr>
      </w:pPr>
    </w:p>
    <w:p w14:paraId="09008125" w14:textId="77777777" w:rsidR="00D12A04" w:rsidRPr="00D12A04" w:rsidRDefault="00D12A04" w:rsidP="00D12A04">
      <w:pPr>
        <w:rPr>
          <w:rFonts w:ascii="Poppins" w:hAnsi="Poppins" w:cs="Poppins"/>
          <w:color w:val="auto"/>
          <w:sz w:val="24"/>
          <w:szCs w:val="24"/>
        </w:rPr>
      </w:pPr>
      <w:r w:rsidRPr="00D12A04">
        <w:rPr>
          <w:rFonts w:ascii="Poppins" w:hAnsi="Poppins" w:cs="Poppins"/>
        </w:rPr>
        <w:t>Neste documento iremos detalhar a primeira fase da Metodologia, ou seja, tudo que envolve o Entendimento do Projeto.</w:t>
      </w:r>
    </w:p>
    <w:p w14:paraId="1B4A1B6C" w14:textId="77777777" w:rsidR="0019353B" w:rsidRPr="00D12A04" w:rsidRDefault="0019353B" w:rsidP="0019353B">
      <w:pPr>
        <w:rPr>
          <w:rFonts w:ascii="Poppins" w:hAnsi="Poppins" w:cs="Poppins"/>
          <w:lang w:eastAsia="en-US"/>
        </w:rPr>
      </w:pPr>
    </w:p>
    <w:p w14:paraId="396688E6" w14:textId="2CD22266" w:rsidR="00A77B3E" w:rsidRPr="00D12A04" w:rsidRDefault="00FD7E8A">
      <w:pPr>
        <w:pStyle w:val="Ttulo1"/>
        <w:spacing w:line="259" w:lineRule="auto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Entendimento do Negócio</w:t>
      </w:r>
    </w:p>
    <w:p w14:paraId="2D9EAB4F" w14:textId="6B344E8D" w:rsidR="00A77B3E" w:rsidRPr="00D12A04" w:rsidRDefault="00A77B3E">
      <w:pPr>
        <w:rPr>
          <w:rFonts w:ascii="Poppins" w:hAnsi="Poppins" w:cs="Poppins"/>
        </w:rPr>
      </w:pPr>
    </w:p>
    <w:p w14:paraId="3ACB8EDC" w14:textId="77777777" w:rsidR="00A3012C" w:rsidRDefault="00A3012C">
      <w:pPr>
        <w:rPr>
          <w:rFonts w:ascii="Poppins" w:hAnsi="Poppins" w:cs="Poppins"/>
        </w:rPr>
      </w:pPr>
      <w:r w:rsidRPr="00A3012C">
        <w:rPr>
          <w:rFonts w:ascii="Poppins" w:hAnsi="Poppins" w:cs="Poppins"/>
        </w:rPr>
        <w:t>Esta é uma etapa para o profissional entender com profundidade como funciona a operação do cliente que ele irá entender. O processo de entendimento do negócio é feito em três momentos:</w:t>
      </w:r>
    </w:p>
    <w:p w14:paraId="28C01512" w14:textId="77777777" w:rsidR="00A3012C" w:rsidRDefault="00A3012C">
      <w:pPr>
        <w:rPr>
          <w:rFonts w:ascii="Poppins" w:hAnsi="Poppins" w:cs="Poppins"/>
        </w:rPr>
      </w:pPr>
    </w:p>
    <w:p w14:paraId="592CCAF8" w14:textId="37400F64" w:rsidR="00A3012C" w:rsidRPr="00A3012C" w:rsidRDefault="00A3012C" w:rsidP="00F525A8">
      <w:pPr>
        <w:pStyle w:val="PargrafodaLista"/>
        <w:numPr>
          <w:ilvl w:val="0"/>
          <w:numId w:val="21"/>
        </w:numPr>
        <w:rPr>
          <w:rFonts w:ascii="Poppins" w:hAnsi="Poppins" w:cs="Poppins"/>
        </w:rPr>
      </w:pPr>
      <w:r w:rsidRPr="00A3012C">
        <w:rPr>
          <w:rFonts w:ascii="Poppins" w:hAnsi="Poppins" w:cs="Poppins"/>
        </w:rPr>
        <w:t>Análise de informações gerais</w:t>
      </w:r>
      <w:r>
        <w:rPr>
          <w:rFonts w:ascii="Poppins" w:hAnsi="Poppins" w:cs="Poppins"/>
        </w:rPr>
        <w:t>:</w:t>
      </w:r>
      <w:r>
        <w:rPr>
          <w:rFonts w:ascii="Poppins" w:hAnsi="Poppins" w:cs="Poppins"/>
        </w:rPr>
        <w:br/>
      </w:r>
      <w:r w:rsidRPr="00A3012C">
        <w:rPr>
          <w:rFonts w:ascii="Poppins" w:hAnsi="Poppins" w:cs="Poppins"/>
        </w:rPr>
        <w:t xml:space="preserve">Consideramos site da empresa, notícias relacionadas, vídeos, depoimentos de clientes do cliente, </w:t>
      </w:r>
      <w:proofErr w:type="spellStart"/>
      <w:r w:rsidRPr="00A3012C">
        <w:rPr>
          <w:rFonts w:ascii="Poppins" w:hAnsi="Poppins" w:cs="Poppins"/>
        </w:rPr>
        <w:t>etc</w:t>
      </w:r>
      <w:proofErr w:type="spellEnd"/>
      <w:r w:rsidRPr="00A3012C">
        <w:rPr>
          <w:rFonts w:ascii="Poppins" w:hAnsi="Poppins" w:cs="Poppins"/>
        </w:rPr>
        <w:t>…</w:t>
      </w:r>
    </w:p>
    <w:p w14:paraId="26736EA0" w14:textId="77777777" w:rsidR="00A3012C" w:rsidRPr="00A3012C" w:rsidRDefault="00A3012C" w:rsidP="00A3012C">
      <w:pPr>
        <w:rPr>
          <w:rFonts w:ascii="Poppins" w:hAnsi="Poppins" w:cs="Poppins"/>
        </w:rPr>
      </w:pPr>
    </w:p>
    <w:p w14:paraId="673C0631" w14:textId="77777777" w:rsidR="00CA7115" w:rsidRDefault="00A3012C" w:rsidP="00A3012C">
      <w:pPr>
        <w:pStyle w:val="PargrafodaLista"/>
        <w:numPr>
          <w:ilvl w:val="0"/>
          <w:numId w:val="21"/>
        </w:numPr>
        <w:rPr>
          <w:rFonts w:ascii="Poppins" w:hAnsi="Poppins" w:cs="Poppins"/>
        </w:rPr>
      </w:pPr>
      <w:r w:rsidRPr="00A3012C">
        <w:rPr>
          <w:rFonts w:ascii="Poppins" w:hAnsi="Poppins" w:cs="Poppins"/>
        </w:rPr>
        <w:t>Entrevista de briefing</w:t>
      </w:r>
      <w:r w:rsidRPr="00A3012C">
        <w:rPr>
          <w:rFonts w:ascii="Poppins" w:hAnsi="Poppins" w:cs="Poppins"/>
        </w:rPr>
        <w:br/>
        <w:t xml:space="preserve">Preferencialmente que este bate papo seja presencial, porém em alguns casos pode acontecer de modo online, porém buscando coletar o máximo de informações possível. </w:t>
      </w:r>
    </w:p>
    <w:p w14:paraId="04C683D6" w14:textId="77777777" w:rsidR="00CA7115" w:rsidRPr="00814C77" w:rsidRDefault="00CA7115" w:rsidP="00814C77">
      <w:pPr>
        <w:pStyle w:val="PargrafodaLista"/>
        <w:rPr>
          <w:rFonts w:ascii="Poppins" w:hAnsi="Poppins" w:cs="Poppins"/>
        </w:rPr>
      </w:pPr>
    </w:p>
    <w:p w14:paraId="4EA9FCB3" w14:textId="77777777" w:rsidR="00CA7115" w:rsidRDefault="00A3012C" w:rsidP="00CA7115">
      <w:pPr>
        <w:pStyle w:val="PargrafodaLista"/>
        <w:rPr>
          <w:rFonts w:ascii="Poppins" w:hAnsi="Poppins" w:cs="Poppins"/>
        </w:rPr>
      </w:pPr>
      <w:r w:rsidRPr="00A3012C">
        <w:rPr>
          <w:rFonts w:ascii="Poppins" w:hAnsi="Poppins" w:cs="Poppins"/>
        </w:rPr>
        <w:t>Este momento geralmente é um pouco mais longo e serve para</w:t>
      </w:r>
      <w:r w:rsidR="00CA7115">
        <w:rPr>
          <w:rFonts w:ascii="Poppins" w:hAnsi="Poppins" w:cs="Poppins"/>
        </w:rPr>
        <w:t>:</w:t>
      </w:r>
    </w:p>
    <w:p w14:paraId="76A10FF0" w14:textId="320664EF" w:rsidR="00CA7115" w:rsidRDefault="00A3012C" w:rsidP="00CA7115">
      <w:pPr>
        <w:pStyle w:val="PargrafodaLista"/>
        <w:rPr>
          <w:rFonts w:ascii="Poppins" w:hAnsi="Poppins" w:cs="Poppins"/>
        </w:rPr>
      </w:pPr>
      <w:r w:rsidRPr="00A3012C">
        <w:rPr>
          <w:rFonts w:ascii="Poppins" w:hAnsi="Poppins" w:cs="Poppins"/>
        </w:rPr>
        <w:t xml:space="preserve">a) validar as informações coletadas e </w:t>
      </w:r>
    </w:p>
    <w:p w14:paraId="74A248C9" w14:textId="3A5AF91F" w:rsidR="00A3012C" w:rsidRPr="00A3012C" w:rsidRDefault="00A3012C" w:rsidP="00814C77">
      <w:pPr>
        <w:pStyle w:val="PargrafodaLista"/>
        <w:rPr>
          <w:rFonts w:ascii="Poppins" w:hAnsi="Poppins" w:cs="Poppins"/>
        </w:rPr>
      </w:pPr>
      <w:r w:rsidRPr="00A3012C">
        <w:rPr>
          <w:rFonts w:ascii="Poppins" w:hAnsi="Poppins" w:cs="Poppins"/>
        </w:rPr>
        <w:lastRenderedPageBreak/>
        <w:t xml:space="preserve">b) colher mais dados do cliente levando em consideração os contextos que </w:t>
      </w:r>
      <w:r w:rsidR="00CA7115">
        <w:rPr>
          <w:rFonts w:ascii="Poppins" w:hAnsi="Poppins" w:cs="Poppins"/>
        </w:rPr>
        <w:t>o cliente</w:t>
      </w:r>
      <w:r w:rsidR="00CA7115" w:rsidRPr="00A3012C">
        <w:rPr>
          <w:rFonts w:ascii="Poppins" w:hAnsi="Poppins" w:cs="Poppins"/>
        </w:rPr>
        <w:t xml:space="preserve"> </w:t>
      </w:r>
      <w:r w:rsidRPr="00A3012C">
        <w:rPr>
          <w:rFonts w:ascii="Poppins" w:hAnsi="Poppins" w:cs="Poppins"/>
        </w:rPr>
        <w:t>vai apresentando ao longo da conversa.</w:t>
      </w:r>
    </w:p>
    <w:p w14:paraId="10CF46A0" w14:textId="77777777" w:rsidR="00A3012C" w:rsidRPr="00A3012C" w:rsidRDefault="00A3012C" w:rsidP="00A3012C">
      <w:pPr>
        <w:rPr>
          <w:rFonts w:ascii="Poppins" w:hAnsi="Poppins" w:cs="Poppins"/>
        </w:rPr>
      </w:pPr>
    </w:p>
    <w:p w14:paraId="7A21A66E" w14:textId="7A127643" w:rsidR="00A3012C" w:rsidRPr="003C4BBF" w:rsidRDefault="00A3012C" w:rsidP="003C4BBF">
      <w:pPr>
        <w:pStyle w:val="PargrafodaLista"/>
        <w:numPr>
          <w:ilvl w:val="0"/>
          <w:numId w:val="21"/>
        </w:numPr>
        <w:rPr>
          <w:rFonts w:ascii="Poppins" w:hAnsi="Poppins" w:cs="Poppins"/>
        </w:rPr>
      </w:pPr>
      <w:r w:rsidRPr="00A3012C">
        <w:rPr>
          <w:rFonts w:ascii="Poppins" w:hAnsi="Poppins" w:cs="Poppins"/>
        </w:rPr>
        <w:t>Análise de documentos fornecidos pelo cliente:</w:t>
      </w:r>
      <w:r w:rsidRPr="00A3012C">
        <w:rPr>
          <w:rFonts w:ascii="Poppins" w:hAnsi="Poppins" w:cs="Poppins"/>
        </w:rPr>
        <w:br/>
        <w:t>Geralmente após a entrevista de briefing com o cliente ele costuma disponibilizar alguns documentos, planilhas e/ou materiais para serem analisados posteriormente.</w:t>
      </w:r>
    </w:p>
    <w:p w14:paraId="61BBBBD4" w14:textId="77777777" w:rsidR="00A3012C" w:rsidRPr="00A3012C" w:rsidRDefault="00A3012C" w:rsidP="00A3012C">
      <w:pPr>
        <w:rPr>
          <w:rFonts w:ascii="Poppins" w:hAnsi="Poppins" w:cs="Poppins"/>
        </w:rPr>
      </w:pPr>
    </w:p>
    <w:p w14:paraId="2600A119" w14:textId="77777777" w:rsidR="00A77B3E" w:rsidRPr="00D12A04" w:rsidRDefault="00FD7E8A">
      <w:pPr>
        <w:pStyle w:val="Ttulo1"/>
        <w:spacing w:line="259" w:lineRule="auto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Mapeamento de Requisitos</w:t>
      </w:r>
    </w:p>
    <w:p w14:paraId="01311613" w14:textId="77777777" w:rsidR="00A77B3E" w:rsidRPr="00D12A04" w:rsidRDefault="00A77B3E">
      <w:pPr>
        <w:rPr>
          <w:rFonts w:ascii="Poppins" w:hAnsi="Poppins" w:cs="Poppins"/>
        </w:rPr>
      </w:pPr>
    </w:p>
    <w:p w14:paraId="53289026" w14:textId="2EDC2B27" w:rsidR="00A77B3E" w:rsidRPr="00D12A04" w:rsidRDefault="00FD7E8A">
      <w:pPr>
        <w:pStyle w:val="Ttulo2"/>
        <w:spacing w:line="259" w:lineRule="auto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Identificação d</w:t>
      </w:r>
      <w:r w:rsidR="003932DF" w:rsidRPr="00D12A04">
        <w:rPr>
          <w:rFonts w:ascii="Poppins" w:hAnsi="Poppins" w:cs="Poppins"/>
          <w:lang w:eastAsia="en-US"/>
        </w:rPr>
        <w:t>os</w:t>
      </w:r>
      <w:r w:rsidRPr="00D12A04">
        <w:rPr>
          <w:rFonts w:ascii="Poppins" w:hAnsi="Poppins" w:cs="Poppins"/>
          <w:lang w:eastAsia="en-US"/>
        </w:rPr>
        <w:t xml:space="preserve"> Desafios</w:t>
      </w:r>
    </w:p>
    <w:p w14:paraId="562ED2F4" w14:textId="37D15D1B" w:rsidR="00A77B3E" w:rsidRPr="00D12A04" w:rsidRDefault="00FD7E8A">
      <w:pPr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O primeiro passo para você planejar uma solução de BI</w:t>
      </w:r>
      <w:r w:rsidR="00A55B1B" w:rsidRPr="00D12A04">
        <w:rPr>
          <w:rFonts w:ascii="Poppins" w:hAnsi="Poppins" w:cs="Poppins"/>
          <w:lang w:eastAsia="en-US"/>
        </w:rPr>
        <w:t xml:space="preserve">, </w:t>
      </w:r>
      <w:r w:rsidR="00A3012C">
        <w:rPr>
          <w:rFonts w:ascii="Poppins" w:hAnsi="Poppins" w:cs="Poppins"/>
          <w:lang w:eastAsia="en-US"/>
        </w:rPr>
        <w:t xml:space="preserve">após </w:t>
      </w:r>
      <w:r w:rsidRPr="00D12A04">
        <w:rPr>
          <w:rFonts w:ascii="Poppins" w:hAnsi="Poppins" w:cs="Poppins"/>
          <w:lang w:eastAsia="en-US"/>
        </w:rPr>
        <w:t>entender o negócio,</w:t>
      </w:r>
      <w:r w:rsidR="00A55B1B" w:rsidRPr="00D12A04">
        <w:rPr>
          <w:rFonts w:ascii="Poppins" w:hAnsi="Poppins" w:cs="Poppins"/>
          <w:lang w:eastAsia="en-US"/>
        </w:rPr>
        <w:t xml:space="preserve"> </w:t>
      </w:r>
      <w:r w:rsidR="00A3012C">
        <w:rPr>
          <w:rFonts w:ascii="Poppins" w:hAnsi="Poppins" w:cs="Poppins"/>
          <w:lang w:eastAsia="en-US"/>
        </w:rPr>
        <w:t>é identificar</w:t>
      </w:r>
      <w:r w:rsidR="00A55B1B" w:rsidRPr="00D12A04">
        <w:rPr>
          <w:rFonts w:ascii="Poppins" w:hAnsi="Poppins" w:cs="Poppins"/>
          <w:lang w:eastAsia="en-US"/>
        </w:rPr>
        <w:t xml:space="preserve"> </w:t>
      </w:r>
      <w:r w:rsidRPr="00D12A04">
        <w:rPr>
          <w:rFonts w:ascii="Poppins" w:hAnsi="Poppins" w:cs="Poppins"/>
          <w:lang w:eastAsia="en-US"/>
        </w:rPr>
        <w:t>as dores e necessidades atuais dos usuários (tomadores de decisão). Sua solução tem como objetivo resolver essas dores.</w:t>
      </w:r>
    </w:p>
    <w:p w14:paraId="5D5FB514" w14:textId="77777777" w:rsidR="00A77B3E" w:rsidRPr="00D12A04" w:rsidRDefault="00A77B3E">
      <w:pPr>
        <w:spacing w:after="0"/>
        <w:rPr>
          <w:rFonts w:ascii="Poppins" w:hAnsi="Poppins" w:cs="Poppins"/>
        </w:rPr>
      </w:pPr>
    </w:p>
    <w:p w14:paraId="3BB2A352" w14:textId="77777777" w:rsidR="00A77B3E" w:rsidRPr="00D12A04" w:rsidRDefault="00FD7E8A">
      <w:pPr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Portanto, seja muito curioso e deixe o cliente falar a respeito do negócio e dos seus problemas. Algumas perguntas que podem te ajudar a instigar o cliente a falar mais:</w:t>
      </w:r>
    </w:p>
    <w:p w14:paraId="4F305F93" w14:textId="77777777" w:rsidR="00A77B3E" w:rsidRPr="00D12A04" w:rsidRDefault="00A77B3E">
      <w:pPr>
        <w:spacing w:after="0"/>
        <w:rPr>
          <w:rFonts w:ascii="Poppins" w:hAnsi="Poppins" w:cs="Poppins"/>
        </w:rPr>
      </w:pPr>
    </w:p>
    <w:p w14:paraId="0DCF5BA1" w14:textId="77777777" w:rsidR="00A77B3E" w:rsidRPr="00D12A04" w:rsidRDefault="00FD7E8A" w:rsidP="00A94C4B">
      <w:pPr>
        <w:numPr>
          <w:ilvl w:val="0"/>
          <w:numId w:val="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Como é o processo atual de análise de dados e tomada de decisão?</w:t>
      </w:r>
    </w:p>
    <w:p w14:paraId="66FADF11" w14:textId="77777777" w:rsidR="00A77B3E" w:rsidRPr="00D12A04" w:rsidRDefault="00FD7E8A" w:rsidP="00A94C4B">
      <w:pPr>
        <w:numPr>
          <w:ilvl w:val="0"/>
          <w:numId w:val="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Quais os gargalos no processo atual?</w:t>
      </w:r>
    </w:p>
    <w:p w14:paraId="414C7621" w14:textId="77777777" w:rsidR="00A77B3E" w:rsidRPr="00D12A04" w:rsidRDefault="00FD7E8A" w:rsidP="00A94C4B">
      <w:pPr>
        <w:numPr>
          <w:ilvl w:val="0"/>
          <w:numId w:val="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Como é um dia normal de trabalho seu, desde quando chega até quando sai?</w:t>
      </w:r>
    </w:p>
    <w:p w14:paraId="2D5C997F" w14:textId="4F13DB00" w:rsidR="00A77B3E" w:rsidRPr="00D12A04" w:rsidRDefault="00CA7115" w:rsidP="00A94C4B">
      <w:pPr>
        <w:numPr>
          <w:ilvl w:val="0"/>
          <w:numId w:val="6"/>
        </w:numPr>
        <w:tabs>
          <w:tab w:val="left" w:pos="1080"/>
        </w:tabs>
        <w:spacing w:after="0"/>
        <w:rPr>
          <w:rFonts w:ascii="Poppins" w:hAnsi="Poppins" w:cs="Poppins"/>
        </w:rPr>
      </w:pPr>
      <w:r>
        <w:rPr>
          <w:rFonts w:ascii="Poppins" w:hAnsi="Poppins" w:cs="Poppins"/>
          <w:lang w:eastAsia="en-US"/>
        </w:rPr>
        <w:t>Onde</w:t>
      </w:r>
      <w:r w:rsidRPr="00D12A04">
        <w:rPr>
          <w:rFonts w:ascii="Poppins" w:hAnsi="Poppins" w:cs="Poppins"/>
          <w:lang w:eastAsia="en-US"/>
        </w:rPr>
        <w:t xml:space="preserve"> </w:t>
      </w:r>
      <w:r w:rsidR="00FD7E8A" w:rsidRPr="00D12A04">
        <w:rPr>
          <w:rFonts w:ascii="Poppins" w:hAnsi="Poppins" w:cs="Poppins"/>
          <w:lang w:eastAsia="en-US"/>
        </w:rPr>
        <w:t>você identifica oportunidades de melhoria?</w:t>
      </w:r>
    </w:p>
    <w:p w14:paraId="547957E1" w14:textId="77777777" w:rsidR="00A77B3E" w:rsidRPr="00D12A04" w:rsidRDefault="00FD7E8A" w:rsidP="00A94C4B">
      <w:pPr>
        <w:numPr>
          <w:ilvl w:val="0"/>
          <w:numId w:val="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Qual foi a última vez que você usou dados para tomar uma decisão?</w:t>
      </w:r>
    </w:p>
    <w:p w14:paraId="4E2D3C29" w14:textId="77777777" w:rsidR="00A77B3E" w:rsidRPr="00D12A04" w:rsidRDefault="00FD7E8A" w:rsidP="00A94C4B">
      <w:pPr>
        <w:numPr>
          <w:ilvl w:val="0"/>
          <w:numId w:val="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Como seria a solução de BI perfeita para você? O que ela precisa resolver?</w:t>
      </w:r>
    </w:p>
    <w:p w14:paraId="3869E08A" w14:textId="77777777" w:rsidR="00A77B3E" w:rsidRPr="00D12A04" w:rsidRDefault="00A77B3E">
      <w:pPr>
        <w:spacing w:after="0"/>
        <w:rPr>
          <w:rFonts w:ascii="Poppins" w:hAnsi="Poppins" w:cs="Poppins"/>
        </w:rPr>
      </w:pPr>
    </w:p>
    <w:p w14:paraId="50D7DA56" w14:textId="77777777" w:rsidR="00A77B3E" w:rsidRPr="00D12A04" w:rsidRDefault="00FD7E8A">
      <w:pPr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O mais importante aqui é identificar as dores que o cliente possui, para que você possa resolver esses problemas através da sua solução. </w:t>
      </w:r>
    </w:p>
    <w:p w14:paraId="03DFE4AC" w14:textId="77777777" w:rsidR="00A77B3E" w:rsidRPr="00D12A04" w:rsidRDefault="00A77B3E">
      <w:pPr>
        <w:spacing w:after="0"/>
        <w:rPr>
          <w:rFonts w:ascii="Poppins" w:hAnsi="Poppins" w:cs="Poppins"/>
        </w:rPr>
      </w:pPr>
    </w:p>
    <w:p w14:paraId="46C03BCE" w14:textId="77777777" w:rsidR="00A77B3E" w:rsidRPr="00D12A04" w:rsidRDefault="00A77B3E">
      <w:pPr>
        <w:rPr>
          <w:rFonts w:ascii="Poppins" w:hAnsi="Poppins" w:cs="Poppins"/>
        </w:rPr>
      </w:pPr>
    </w:p>
    <w:p w14:paraId="57C3293F" w14:textId="77777777" w:rsidR="00A77B3E" w:rsidRPr="00D12A04" w:rsidRDefault="00FD7E8A">
      <w:pPr>
        <w:pStyle w:val="Ttulo2"/>
        <w:spacing w:line="259" w:lineRule="auto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lastRenderedPageBreak/>
        <w:t>Definição dos Requisitos Funcionais</w:t>
      </w:r>
    </w:p>
    <w:p w14:paraId="751246CD" w14:textId="77777777" w:rsidR="00A77B3E" w:rsidRPr="00D12A04" w:rsidRDefault="00FD7E8A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Entendendo o negócio e as dores/necessidades do projeto, é preciso agora definir os requisitos funcionais da solução, ou seja, o que de fato ela precisa responder para que funcione corretamente.</w:t>
      </w:r>
    </w:p>
    <w:p w14:paraId="59331C69" w14:textId="75382C7A" w:rsidR="00A77B3E" w:rsidRPr="00D12A04" w:rsidRDefault="00FD7E8A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Mais uma vez isso é conseguido através de entrevistas com os usuários. Nesta etapa é recomendado que todas as partes envolvidas estejam presentes nessas seções (TI e Negócios), para evitar qualquer tipo de conflito futuro.</w:t>
      </w:r>
    </w:p>
    <w:p w14:paraId="3B85D88D" w14:textId="77777777" w:rsidR="00A3012C" w:rsidRDefault="006C7D46" w:rsidP="006C7D46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 xml:space="preserve">Durante a entrevista você pode usar uma metodologia bem conhecida da Administração que é a 5W2H: </w:t>
      </w:r>
    </w:p>
    <w:p w14:paraId="09E1086D" w14:textId="77777777" w:rsid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proofErr w:type="spellStart"/>
      <w:r w:rsidRPr="00A3012C">
        <w:rPr>
          <w:rFonts w:ascii="Poppins" w:hAnsi="Poppins" w:cs="Poppins"/>
          <w:lang w:eastAsia="en-US"/>
        </w:rPr>
        <w:t>What</w:t>
      </w:r>
      <w:proofErr w:type="spellEnd"/>
      <w:r w:rsidRPr="00A3012C">
        <w:rPr>
          <w:rFonts w:ascii="Poppins" w:hAnsi="Poppins" w:cs="Poppins"/>
          <w:lang w:eastAsia="en-US"/>
        </w:rPr>
        <w:t xml:space="preserve"> (o que)</w:t>
      </w:r>
    </w:p>
    <w:p w14:paraId="6F2C5EE3" w14:textId="77777777" w:rsid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r w:rsidRPr="00A3012C">
        <w:rPr>
          <w:rFonts w:ascii="Poppins" w:hAnsi="Poppins" w:cs="Poppins"/>
          <w:lang w:eastAsia="en-US"/>
        </w:rPr>
        <w:t>When (quando)</w:t>
      </w:r>
    </w:p>
    <w:p w14:paraId="2BE4F55E" w14:textId="77777777" w:rsid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r w:rsidRPr="00A3012C">
        <w:rPr>
          <w:rFonts w:ascii="Poppins" w:hAnsi="Poppins" w:cs="Poppins"/>
          <w:lang w:eastAsia="en-US"/>
        </w:rPr>
        <w:t>Where (onde)</w:t>
      </w:r>
    </w:p>
    <w:p w14:paraId="45B1DAF0" w14:textId="77777777" w:rsid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r w:rsidRPr="00A3012C">
        <w:rPr>
          <w:rFonts w:ascii="Poppins" w:hAnsi="Poppins" w:cs="Poppins"/>
          <w:lang w:eastAsia="en-US"/>
        </w:rPr>
        <w:t>Who (quem)</w:t>
      </w:r>
    </w:p>
    <w:p w14:paraId="0E7A6664" w14:textId="77777777" w:rsid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proofErr w:type="spellStart"/>
      <w:r w:rsidRPr="00A3012C">
        <w:rPr>
          <w:rFonts w:ascii="Poppins" w:hAnsi="Poppins" w:cs="Poppins"/>
          <w:lang w:eastAsia="en-US"/>
        </w:rPr>
        <w:t>Why</w:t>
      </w:r>
      <w:proofErr w:type="spellEnd"/>
      <w:r w:rsidRPr="00A3012C">
        <w:rPr>
          <w:rFonts w:ascii="Poppins" w:hAnsi="Poppins" w:cs="Poppins"/>
          <w:lang w:eastAsia="en-US"/>
        </w:rPr>
        <w:t xml:space="preserve"> (por que)</w:t>
      </w:r>
    </w:p>
    <w:p w14:paraId="3DD6BE99" w14:textId="77777777" w:rsid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proofErr w:type="spellStart"/>
      <w:r w:rsidRPr="00A3012C">
        <w:rPr>
          <w:rFonts w:ascii="Poppins" w:hAnsi="Poppins" w:cs="Poppins"/>
          <w:lang w:eastAsia="en-US"/>
        </w:rPr>
        <w:t>How</w:t>
      </w:r>
      <w:proofErr w:type="spellEnd"/>
      <w:r w:rsidRPr="00A3012C">
        <w:rPr>
          <w:rFonts w:ascii="Poppins" w:hAnsi="Poppins" w:cs="Poppins"/>
          <w:lang w:eastAsia="en-US"/>
        </w:rPr>
        <w:t xml:space="preserve"> (como)</w:t>
      </w:r>
    </w:p>
    <w:p w14:paraId="6CEA7B46" w14:textId="6B6286B5" w:rsidR="006C7D46" w:rsidRPr="00A3012C" w:rsidRDefault="006C7D46" w:rsidP="00A3012C">
      <w:pPr>
        <w:pStyle w:val="PargrafodaLista"/>
        <w:numPr>
          <w:ilvl w:val="0"/>
          <w:numId w:val="22"/>
        </w:numPr>
        <w:rPr>
          <w:rFonts w:ascii="Poppins" w:hAnsi="Poppins" w:cs="Poppins"/>
          <w:lang w:eastAsia="en-US"/>
        </w:rPr>
      </w:pPr>
      <w:proofErr w:type="spellStart"/>
      <w:r w:rsidRPr="00A3012C">
        <w:rPr>
          <w:rFonts w:ascii="Poppins" w:hAnsi="Poppins" w:cs="Poppins"/>
          <w:lang w:eastAsia="en-US"/>
        </w:rPr>
        <w:t>How</w:t>
      </w:r>
      <w:proofErr w:type="spellEnd"/>
      <w:r w:rsidRPr="00A3012C">
        <w:rPr>
          <w:rFonts w:ascii="Poppins" w:hAnsi="Poppins" w:cs="Poppins"/>
          <w:lang w:eastAsia="en-US"/>
        </w:rPr>
        <w:t xml:space="preserve"> </w:t>
      </w:r>
      <w:proofErr w:type="spellStart"/>
      <w:r w:rsidRPr="00A3012C">
        <w:rPr>
          <w:rFonts w:ascii="Poppins" w:hAnsi="Poppins" w:cs="Poppins"/>
          <w:lang w:eastAsia="en-US"/>
        </w:rPr>
        <w:t>many</w:t>
      </w:r>
      <w:proofErr w:type="spellEnd"/>
      <w:r w:rsidRPr="00A3012C">
        <w:rPr>
          <w:rFonts w:ascii="Poppins" w:hAnsi="Poppins" w:cs="Poppins"/>
          <w:lang w:eastAsia="en-US"/>
        </w:rPr>
        <w:t xml:space="preserve"> (quanto).</w:t>
      </w:r>
    </w:p>
    <w:p w14:paraId="7A8817B9" w14:textId="41BBFD5C" w:rsidR="006C7D46" w:rsidRPr="00D12A04" w:rsidRDefault="006C7D46" w:rsidP="006C7D46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 xml:space="preserve">Ou seja, seria basicamente perguntar qual fato ocorreu, ou seja, quais eventos ele deseja acompanhar e de que forma ele deseja acompanhar esse fato (como aconteceu, onde aconteceu, quando aconteceu, quem fez, </w:t>
      </w:r>
      <w:proofErr w:type="spellStart"/>
      <w:r w:rsidRPr="00D12A04">
        <w:rPr>
          <w:rFonts w:ascii="Poppins" w:hAnsi="Poppins" w:cs="Poppins"/>
          <w:lang w:eastAsia="en-US"/>
        </w:rPr>
        <w:t>etc</w:t>
      </w:r>
      <w:proofErr w:type="spellEnd"/>
      <w:r w:rsidRPr="00D12A04">
        <w:rPr>
          <w:rFonts w:ascii="Poppins" w:hAnsi="Poppins" w:cs="Poppins"/>
          <w:lang w:eastAsia="en-US"/>
        </w:rPr>
        <w:t>).</w:t>
      </w:r>
    </w:p>
    <w:p w14:paraId="18D5BE64" w14:textId="735832F1" w:rsidR="00A77B3E" w:rsidRPr="00D12A04" w:rsidRDefault="00532827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Portanto seguem a</w:t>
      </w:r>
      <w:r w:rsidR="00FD7E8A" w:rsidRPr="00D12A04">
        <w:rPr>
          <w:rFonts w:ascii="Poppins" w:hAnsi="Poppins" w:cs="Poppins"/>
          <w:lang w:eastAsia="en-US"/>
        </w:rPr>
        <w:t>lgumas perguntas fundamentais</w:t>
      </w:r>
      <w:r w:rsidRPr="00D12A04">
        <w:rPr>
          <w:rFonts w:ascii="Poppins" w:hAnsi="Poppins" w:cs="Poppins"/>
          <w:lang w:eastAsia="en-US"/>
        </w:rPr>
        <w:t xml:space="preserve"> que você pode fazer na entrevista</w:t>
      </w:r>
      <w:r w:rsidR="00FD7E8A" w:rsidRPr="00D12A04">
        <w:rPr>
          <w:rFonts w:ascii="Poppins" w:hAnsi="Poppins" w:cs="Poppins"/>
          <w:lang w:eastAsia="en-US"/>
        </w:rPr>
        <w:t>:</w:t>
      </w:r>
    </w:p>
    <w:p w14:paraId="5AF5B86D" w14:textId="632DF15F" w:rsidR="00A77B3E" w:rsidRPr="00D12A04" w:rsidRDefault="00FD7E8A" w:rsidP="00A3012C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72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Quais </w:t>
      </w:r>
      <w:r w:rsidR="00532827" w:rsidRPr="00D12A04">
        <w:rPr>
          <w:rFonts w:ascii="Poppins" w:hAnsi="Poppins" w:cs="Poppins"/>
          <w:lang w:eastAsia="en-US"/>
        </w:rPr>
        <w:t xml:space="preserve">eventos e </w:t>
      </w:r>
      <w:r w:rsidRPr="00D12A04">
        <w:rPr>
          <w:rFonts w:ascii="Poppins" w:hAnsi="Poppins" w:cs="Poppins"/>
          <w:lang w:eastAsia="en-US"/>
        </w:rPr>
        <w:t xml:space="preserve">indicadores importantes </w:t>
      </w:r>
      <w:r w:rsidR="00532827" w:rsidRPr="00D12A04">
        <w:rPr>
          <w:rFonts w:ascii="Poppins" w:hAnsi="Poppins" w:cs="Poppins"/>
          <w:lang w:eastAsia="en-US"/>
        </w:rPr>
        <w:t>você precisa</w:t>
      </w:r>
      <w:r w:rsidRPr="00D12A04">
        <w:rPr>
          <w:rFonts w:ascii="Poppins" w:hAnsi="Poppins" w:cs="Poppins"/>
          <w:lang w:eastAsia="en-US"/>
        </w:rPr>
        <w:t xml:space="preserve"> acompanhar?</w:t>
      </w:r>
    </w:p>
    <w:p w14:paraId="3400DC5F" w14:textId="47C56671" w:rsidR="00A5522E" w:rsidRPr="00D12A04" w:rsidRDefault="008C0422" w:rsidP="00814C77">
      <w:pPr>
        <w:spacing w:after="0"/>
        <w:ind w:firstLine="720"/>
        <w:rPr>
          <w:rFonts w:ascii="Poppins" w:hAnsi="Poppins" w:cs="Poppins"/>
          <w:lang w:eastAsia="en-US"/>
        </w:rPr>
      </w:pPr>
      <w:r>
        <w:rPr>
          <w:rFonts w:ascii="Poppins" w:hAnsi="Poppins" w:cs="Poppins"/>
          <w:lang w:eastAsia="en-US"/>
        </w:rPr>
        <w:t xml:space="preserve">- </w:t>
      </w:r>
      <w:r w:rsidR="00A5522E" w:rsidRPr="00D12A04">
        <w:rPr>
          <w:rFonts w:ascii="Poppins" w:hAnsi="Poppins" w:cs="Poppins"/>
          <w:lang w:eastAsia="en-US"/>
        </w:rPr>
        <w:t>Essa pergunta ajuda a identificar quais tabelas fato você terá</w:t>
      </w:r>
      <w:r w:rsidR="00CA7115">
        <w:rPr>
          <w:rFonts w:ascii="Poppins" w:hAnsi="Poppins" w:cs="Poppins"/>
          <w:lang w:eastAsia="en-US"/>
        </w:rPr>
        <w:t>.</w:t>
      </w:r>
    </w:p>
    <w:p w14:paraId="1FB10CFC" w14:textId="77777777" w:rsidR="00A77B3E" w:rsidRPr="00D12A04" w:rsidRDefault="00FD7E8A" w:rsidP="00A3012C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72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Quais as regras de negócio desses indicadores?</w:t>
      </w:r>
    </w:p>
    <w:p w14:paraId="03442B04" w14:textId="77777777" w:rsidR="008C0422" w:rsidRDefault="00FD7E8A" w:rsidP="008C0422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72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Existem números de referência para dar significado a esses indicadores?</w:t>
      </w:r>
    </w:p>
    <w:p w14:paraId="1FA4BECD" w14:textId="38828C11" w:rsidR="008C0422" w:rsidRPr="008C0422" w:rsidRDefault="008C0422" w:rsidP="00814C77">
      <w:pPr>
        <w:spacing w:after="0"/>
        <w:ind w:left="720"/>
        <w:rPr>
          <w:rFonts w:ascii="Poppins" w:hAnsi="Poppins" w:cs="Poppins"/>
        </w:rPr>
      </w:pPr>
      <w:r w:rsidRPr="008C0422">
        <w:rPr>
          <w:rFonts w:ascii="Poppins" w:hAnsi="Poppins" w:cs="Poppins"/>
          <w:lang w:eastAsia="en-US"/>
        </w:rPr>
        <w:t>- Exemplos: benchmarking do mercado, média do indicador em setores semelhantes, tamanho da população etc.</w:t>
      </w:r>
    </w:p>
    <w:p w14:paraId="3098E5F9" w14:textId="7AF7D5EA" w:rsidR="008C0422" w:rsidRDefault="00FD7E8A" w:rsidP="008C0422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720"/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 xml:space="preserve">Como você deseja analisar esses indicadores? </w:t>
      </w:r>
      <w:r w:rsidRPr="00814C77">
        <w:rPr>
          <w:rFonts w:ascii="Poppins" w:hAnsi="Poppins" w:cs="Poppins"/>
          <w:lang w:eastAsia="en-US"/>
        </w:rPr>
        <w:t>Por quais visões?</w:t>
      </w:r>
    </w:p>
    <w:p w14:paraId="6FD07E00" w14:textId="2F341F2C" w:rsidR="006C7D46" w:rsidRPr="008C0422" w:rsidRDefault="008C0422" w:rsidP="00814C77">
      <w:pPr>
        <w:spacing w:after="0"/>
        <w:ind w:left="720"/>
        <w:rPr>
          <w:rFonts w:ascii="Poppins" w:hAnsi="Poppins" w:cs="Poppins"/>
          <w:lang w:eastAsia="en-US"/>
        </w:rPr>
      </w:pPr>
      <w:r>
        <w:rPr>
          <w:rFonts w:ascii="Poppins" w:hAnsi="Poppins" w:cs="Poppins"/>
          <w:lang w:eastAsia="en-US"/>
        </w:rPr>
        <w:t xml:space="preserve">- </w:t>
      </w:r>
      <w:r w:rsidR="006C7D46" w:rsidRPr="008C0422">
        <w:rPr>
          <w:rFonts w:ascii="Poppins" w:hAnsi="Poppins" w:cs="Poppins"/>
          <w:lang w:eastAsia="en-US"/>
        </w:rPr>
        <w:t>Essa pergunta ajuda a identificar quais tabelas dimensão você terá e quais colunas precisará ter nessas tabelas para descrever os fatos</w:t>
      </w:r>
    </w:p>
    <w:p w14:paraId="5971181D" w14:textId="10D65C2F" w:rsidR="008C0422" w:rsidRPr="00D12A04" w:rsidRDefault="00FD7E8A" w:rsidP="00A3012C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72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Quais ações devem ser geradas a partir das respostas?</w:t>
      </w:r>
    </w:p>
    <w:p w14:paraId="77014458" w14:textId="408941FD" w:rsidR="00532827" w:rsidRPr="008C0422" w:rsidRDefault="008C0422" w:rsidP="00814C77">
      <w:pPr>
        <w:spacing w:after="0"/>
        <w:ind w:left="720"/>
        <w:rPr>
          <w:rFonts w:ascii="Poppins" w:hAnsi="Poppins" w:cs="Poppins"/>
          <w:lang w:eastAsia="en-US"/>
        </w:rPr>
      </w:pPr>
      <w:r>
        <w:rPr>
          <w:rFonts w:ascii="Poppins" w:hAnsi="Poppins" w:cs="Poppins"/>
          <w:lang w:eastAsia="en-US"/>
        </w:rPr>
        <w:t xml:space="preserve">- </w:t>
      </w:r>
      <w:r w:rsidR="00532827" w:rsidRPr="008C0422">
        <w:rPr>
          <w:rFonts w:ascii="Poppins" w:hAnsi="Poppins" w:cs="Poppins"/>
          <w:lang w:eastAsia="en-US"/>
        </w:rPr>
        <w:t>Essa pergunta ajuda a identificar planos de ação e também dá insights de como cruzar as informações para obter as respostas necessárias</w:t>
      </w:r>
    </w:p>
    <w:p w14:paraId="4A57B271" w14:textId="77777777" w:rsidR="00A77B3E" w:rsidRPr="00D12A04" w:rsidRDefault="00A77B3E">
      <w:pPr>
        <w:rPr>
          <w:rFonts w:ascii="Poppins" w:hAnsi="Poppins" w:cs="Poppins"/>
        </w:rPr>
      </w:pPr>
    </w:p>
    <w:p w14:paraId="21656EC5" w14:textId="0A9B3964" w:rsidR="00A77B3E" w:rsidRPr="00D12A04" w:rsidRDefault="00FD7E8A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lastRenderedPageBreak/>
        <w:t xml:space="preserve">Note que algumas dessas perguntas podem </w:t>
      </w:r>
      <w:r w:rsidR="00A3012C">
        <w:rPr>
          <w:rFonts w:ascii="Poppins" w:hAnsi="Poppins" w:cs="Poppins"/>
          <w:lang w:eastAsia="en-US"/>
        </w:rPr>
        <w:t xml:space="preserve">já </w:t>
      </w:r>
      <w:r w:rsidRPr="00D12A04">
        <w:rPr>
          <w:rFonts w:ascii="Poppins" w:hAnsi="Poppins" w:cs="Poppins"/>
          <w:lang w:eastAsia="en-US"/>
        </w:rPr>
        <w:t>ter sido respondidas antes</w:t>
      </w:r>
      <w:r w:rsidR="00A5522E" w:rsidRPr="00D12A04">
        <w:rPr>
          <w:rFonts w:ascii="Poppins" w:hAnsi="Poppins" w:cs="Poppins"/>
          <w:lang w:eastAsia="en-US"/>
        </w:rPr>
        <w:t xml:space="preserve"> durante a primeira rodada de entrevistas</w:t>
      </w:r>
      <w:r w:rsidRPr="00D12A04">
        <w:rPr>
          <w:rFonts w:ascii="Poppins" w:hAnsi="Poppins" w:cs="Poppins"/>
          <w:lang w:eastAsia="en-US"/>
        </w:rPr>
        <w:t xml:space="preserve">, porém é importante você </w:t>
      </w:r>
      <w:r w:rsidR="00D733DD">
        <w:rPr>
          <w:rFonts w:ascii="Poppins" w:hAnsi="Poppins" w:cs="Poppins"/>
          <w:lang w:eastAsia="en-US"/>
        </w:rPr>
        <w:t>validar</w:t>
      </w:r>
      <w:r w:rsidR="00D733DD" w:rsidRPr="00D12A04">
        <w:rPr>
          <w:rFonts w:ascii="Poppins" w:hAnsi="Poppins" w:cs="Poppins"/>
          <w:lang w:eastAsia="en-US"/>
        </w:rPr>
        <w:t xml:space="preserve"> </w:t>
      </w:r>
      <w:r w:rsidRPr="00D12A04">
        <w:rPr>
          <w:rFonts w:ascii="Poppins" w:hAnsi="Poppins" w:cs="Poppins"/>
          <w:lang w:eastAsia="en-US"/>
        </w:rPr>
        <w:t xml:space="preserve">novamente com o cliente para consolidar o entendimento e documentar </w:t>
      </w:r>
      <w:r w:rsidR="00D733DD">
        <w:rPr>
          <w:rFonts w:ascii="Poppins" w:hAnsi="Poppins" w:cs="Poppins"/>
          <w:lang w:eastAsia="en-US"/>
        </w:rPr>
        <w:t xml:space="preserve">as informações </w:t>
      </w:r>
      <w:r w:rsidRPr="00D12A04">
        <w:rPr>
          <w:rFonts w:ascii="Poppins" w:hAnsi="Poppins" w:cs="Poppins"/>
          <w:lang w:eastAsia="en-US"/>
        </w:rPr>
        <w:t>corretamente. Então com essas respostas conseguimos definir as perguntas que o Dashboard deverá responder.</w:t>
      </w:r>
    </w:p>
    <w:p w14:paraId="460D953E" w14:textId="77777777" w:rsidR="00A77B3E" w:rsidRPr="00D12A04" w:rsidRDefault="00A77B3E">
      <w:pPr>
        <w:spacing w:after="0"/>
        <w:rPr>
          <w:rFonts w:ascii="Poppins" w:hAnsi="Poppins" w:cs="Poppins"/>
        </w:rPr>
      </w:pPr>
    </w:p>
    <w:p w14:paraId="12233568" w14:textId="77777777" w:rsidR="00A77B3E" w:rsidRPr="00D12A04" w:rsidRDefault="00FD7E8A">
      <w:pPr>
        <w:pStyle w:val="Ttulo2"/>
        <w:spacing w:line="259" w:lineRule="auto"/>
        <w:rPr>
          <w:rFonts w:ascii="Poppins" w:hAnsi="Poppins" w:cs="Poppins"/>
        </w:rPr>
      </w:pPr>
      <w:bookmarkStart w:id="0" w:name="h.xbaqc95i8vty"/>
      <w:bookmarkEnd w:id="0"/>
      <w:r w:rsidRPr="00D12A04">
        <w:rPr>
          <w:rFonts w:ascii="Poppins" w:hAnsi="Poppins" w:cs="Poppins"/>
          <w:lang w:eastAsia="en-US"/>
        </w:rPr>
        <w:t>Matriz de Necessidades – Bus Matrix</w:t>
      </w:r>
    </w:p>
    <w:p w14:paraId="6BC48E00" w14:textId="77777777" w:rsidR="00A77B3E" w:rsidRPr="00D12A04" w:rsidRDefault="00FD7E8A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Após a definição das necessidades e o entendimento de quais são os indicadores importantes para análise, montamos nossa Bus Matrix para documentar e comunicar a arquitetura do negócio, o que nos permite também definir o modelo de dados do Data </w:t>
      </w:r>
      <w:proofErr w:type="spellStart"/>
      <w:r w:rsidRPr="00D12A04">
        <w:rPr>
          <w:rFonts w:ascii="Poppins" w:hAnsi="Poppins" w:cs="Poppins"/>
          <w:lang w:eastAsia="en-US"/>
        </w:rPr>
        <w:t>Warehouse</w:t>
      </w:r>
      <w:proofErr w:type="spellEnd"/>
      <w:r w:rsidRPr="00D12A04">
        <w:rPr>
          <w:rFonts w:ascii="Poppins" w:hAnsi="Poppins" w:cs="Poppins"/>
          <w:lang w:eastAsia="en-US"/>
        </w:rPr>
        <w:t>. Com ela temos clareza absoluta sobre quais tabelas Fato e quais tabelas Dimensão precisaremos tem em um nosso DW, e como elas se cruzam.</w:t>
      </w:r>
    </w:p>
    <w:p w14:paraId="6E88912E" w14:textId="77777777" w:rsidR="00A77B3E" w:rsidRPr="00D12A04" w:rsidRDefault="00FD7E8A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Nós colocamos os indicadores (tabelas Fato) nas linhas e os atributos (tabelas Dimensão) nas colunas, marcando com um X quando quisermos que essas informações se cruzem.</w:t>
      </w:r>
    </w:p>
    <w:p w14:paraId="0836833B" w14:textId="7D8D6DD5" w:rsidR="00A77B3E" w:rsidRPr="00D12A04" w:rsidRDefault="00A3012C">
      <w:pPr>
        <w:rPr>
          <w:rFonts w:ascii="Poppins" w:hAnsi="Poppins" w:cs="Poppins"/>
        </w:rPr>
      </w:pPr>
      <w:r>
        <w:rPr>
          <w:rFonts w:ascii="Poppins" w:hAnsi="Poppins" w:cs="Poppins"/>
          <w:lang w:eastAsia="en-US"/>
        </w:rPr>
        <w:t>Veja um exemplo de Matriz de Necessidades:</w:t>
      </w:r>
    </w:p>
    <w:p w14:paraId="2E55291B" w14:textId="77777777" w:rsidR="00A77B3E" w:rsidRPr="00D12A04" w:rsidRDefault="00A77B3E">
      <w:pPr>
        <w:rPr>
          <w:rFonts w:ascii="Poppins" w:hAnsi="Poppins" w:cs="Poppins"/>
        </w:rPr>
      </w:pPr>
    </w:p>
    <w:p w14:paraId="1416ACE7" w14:textId="77777777" w:rsidR="00A77B3E" w:rsidRPr="00D12A04" w:rsidRDefault="00FD7E8A">
      <w:pPr>
        <w:rPr>
          <w:rFonts w:ascii="Poppins" w:hAnsi="Poppins" w:cs="Poppins"/>
          <w:lang w:val="en-US"/>
        </w:rPr>
      </w:pPr>
      <w:r w:rsidRPr="00D12A04">
        <w:rPr>
          <w:rFonts w:ascii="Poppins" w:hAnsi="Poppins" w:cs="Poppins"/>
          <w:noProof/>
          <w:lang w:val="en-US"/>
        </w:rPr>
        <w:drawing>
          <wp:inline distT="0" distB="0" distL="0" distR="0" wp14:anchorId="668C2FE6" wp14:editId="2B16679E">
            <wp:extent cx="5691505" cy="1933575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&#10;&#10;Descrição gerada automaticamente"/>
                    <pic:cNvPicPr>
                      <a:picLocks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E752" w14:textId="77777777" w:rsidR="00A77B3E" w:rsidRPr="00D12A04" w:rsidRDefault="00A77B3E">
      <w:pPr>
        <w:rPr>
          <w:rFonts w:ascii="Poppins" w:hAnsi="Poppins" w:cs="Poppins"/>
          <w:lang w:val="en-US"/>
        </w:rPr>
      </w:pPr>
    </w:p>
    <w:p w14:paraId="5BFE009D" w14:textId="2A4C9C00" w:rsidR="00A77B3E" w:rsidRPr="00D12A04" w:rsidRDefault="00A4301C" w:rsidP="00A4301C">
      <w:pPr>
        <w:pStyle w:val="Ttulo1"/>
        <w:rPr>
          <w:rFonts w:ascii="Poppins" w:hAnsi="Poppins" w:cs="Poppins"/>
          <w:lang w:eastAsia="en-US"/>
        </w:rPr>
      </w:pPr>
      <w:bookmarkStart w:id="1" w:name="h.kuyvu3o8vp54"/>
      <w:bookmarkEnd w:id="1"/>
      <w:r w:rsidRPr="00D12A04">
        <w:rPr>
          <w:rFonts w:ascii="Poppins" w:hAnsi="Poppins" w:cs="Poppins"/>
          <w:lang w:eastAsia="en-US"/>
        </w:rPr>
        <w:t xml:space="preserve">Entendimento dos Dados </w:t>
      </w:r>
    </w:p>
    <w:p w14:paraId="5427B48A" w14:textId="77777777" w:rsidR="00A4301C" w:rsidRPr="00D12A04" w:rsidRDefault="00A4301C">
      <w:pPr>
        <w:rPr>
          <w:rFonts w:ascii="Poppins" w:hAnsi="Poppins" w:cs="Poppins"/>
          <w:lang w:eastAsia="en-US"/>
        </w:rPr>
      </w:pPr>
    </w:p>
    <w:p w14:paraId="3A6A8058" w14:textId="34F3D955" w:rsidR="00A77B3E" w:rsidRPr="00D12A04" w:rsidRDefault="00FD7E8A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Chegou a hora de </w:t>
      </w:r>
      <w:r w:rsidR="00A4301C" w:rsidRPr="00D12A04">
        <w:rPr>
          <w:rFonts w:ascii="Poppins" w:hAnsi="Poppins" w:cs="Poppins"/>
          <w:lang w:eastAsia="en-US"/>
        </w:rPr>
        <w:t xml:space="preserve">entender os dados e </w:t>
      </w:r>
      <w:r w:rsidRPr="00D12A04">
        <w:rPr>
          <w:rFonts w:ascii="Poppins" w:hAnsi="Poppins" w:cs="Poppins"/>
          <w:lang w:eastAsia="en-US"/>
        </w:rPr>
        <w:t xml:space="preserve">definir os requisitos técnicos e os não funcionais para que seja possível implementar os requisitos funcionais descritos anteriormente. O grande objetivo é </w:t>
      </w:r>
      <w:r w:rsidR="00DC474C" w:rsidRPr="00D12A04">
        <w:rPr>
          <w:rFonts w:ascii="Poppins" w:hAnsi="Poppins" w:cs="Poppins"/>
          <w:lang w:eastAsia="en-US"/>
        </w:rPr>
        <w:t xml:space="preserve">mapear as fontes de dados e definir </w:t>
      </w:r>
      <w:r w:rsidRPr="00D12A04">
        <w:rPr>
          <w:rFonts w:ascii="Poppins" w:hAnsi="Poppins" w:cs="Poppins"/>
          <w:lang w:eastAsia="en-US"/>
        </w:rPr>
        <w:t xml:space="preserve">como a </w:t>
      </w:r>
      <w:r w:rsidRPr="00D12A04">
        <w:rPr>
          <w:rFonts w:ascii="Poppins" w:hAnsi="Poppins" w:cs="Poppins"/>
          <w:lang w:eastAsia="en-US"/>
        </w:rPr>
        <w:lastRenderedPageBreak/>
        <w:t>solução deve ser comportar em relação à governança, segurança, disponibilidade, manutenção, etc.</w:t>
      </w:r>
    </w:p>
    <w:p w14:paraId="4F85B6D4" w14:textId="314FE938" w:rsidR="00A77B3E" w:rsidRDefault="00FD7E8A">
      <w:pPr>
        <w:rPr>
          <w:rFonts w:ascii="Poppins" w:hAnsi="Poppins" w:cs="Poppins"/>
          <w:lang w:eastAsia="en-US"/>
        </w:rPr>
      </w:pPr>
      <w:r w:rsidRPr="00D12A04">
        <w:rPr>
          <w:rFonts w:ascii="Poppins" w:hAnsi="Poppins" w:cs="Poppins"/>
          <w:lang w:eastAsia="en-US"/>
        </w:rPr>
        <w:t>Seguem alguns pontos importantes para se definir:</w:t>
      </w:r>
    </w:p>
    <w:p w14:paraId="57C3B523" w14:textId="77777777" w:rsidR="00A77B3E" w:rsidRPr="00D12A04" w:rsidRDefault="00FD7E8A">
      <w:pPr>
        <w:rPr>
          <w:rFonts w:ascii="Poppins" w:hAnsi="Poppins" w:cs="Poppins"/>
          <w:b/>
          <w:bCs/>
        </w:rPr>
      </w:pPr>
      <w:r w:rsidRPr="00D12A04">
        <w:rPr>
          <w:rFonts w:ascii="Poppins" w:hAnsi="Poppins" w:cs="Poppins"/>
          <w:b/>
          <w:bCs/>
          <w:lang w:eastAsia="en-US"/>
        </w:rPr>
        <w:t>Fontes de dados e acesso (conversa com TI)</w:t>
      </w:r>
    </w:p>
    <w:p w14:paraId="0A08DC8E" w14:textId="77777777" w:rsidR="00A77B3E" w:rsidRPr="00D12A04" w:rsidRDefault="00FD7E8A" w:rsidP="00A94C4B">
      <w:pPr>
        <w:numPr>
          <w:ilvl w:val="0"/>
          <w:numId w:val="1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Quais as fontes de dados no projeto?</w:t>
      </w:r>
    </w:p>
    <w:p w14:paraId="1101E917" w14:textId="77777777" w:rsidR="00A77B3E" w:rsidRPr="00D12A04" w:rsidRDefault="00FD7E8A" w:rsidP="00A94C4B">
      <w:pPr>
        <w:numPr>
          <w:ilvl w:val="0"/>
          <w:numId w:val="1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Qual é o banco de dados transacional?</w:t>
      </w:r>
    </w:p>
    <w:p w14:paraId="1157BEFF" w14:textId="77777777" w:rsidR="00A77B3E" w:rsidRPr="00D12A04" w:rsidRDefault="00FD7E8A" w:rsidP="00A94C4B">
      <w:pPr>
        <w:numPr>
          <w:ilvl w:val="0"/>
          <w:numId w:val="1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Já possui algum Data </w:t>
      </w:r>
      <w:proofErr w:type="spellStart"/>
      <w:r w:rsidRPr="00D12A04">
        <w:rPr>
          <w:rFonts w:ascii="Poppins" w:hAnsi="Poppins" w:cs="Poppins"/>
          <w:lang w:eastAsia="en-US"/>
        </w:rPr>
        <w:t>Warehouse</w:t>
      </w:r>
      <w:proofErr w:type="spellEnd"/>
      <w:r w:rsidRPr="00D12A04">
        <w:rPr>
          <w:rFonts w:ascii="Poppins" w:hAnsi="Poppins" w:cs="Poppins"/>
          <w:lang w:eastAsia="en-US"/>
        </w:rPr>
        <w:t>?</w:t>
      </w:r>
    </w:p>
    <w:p w14:paraId="6E46F37B" w14:textId="77777777" w:rsidR="00A77B3E" w:rsidRPr="00D12A04" w:rsidRDefault="00FD7E8A" w:rsidP="00A94C4B">
      <w:pPr>
        <w:numPr>
          <w:ilvl w:val="0"/>
          <w:numId w:val="1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Quem controla o servidor do banco de dados? </w:t>
      </w:r>
    </w:p>
    <w:p w14:paraId="32F7B463" w14:textId="77777777" w:rsidR="00A77B3E" w:rsidRPr="00D12A04" w:rsidRDefault="00FD7E8A" w:rsidP="00A94C4B">
      <w:pPr>
        <w:numPr>
          <w:ilvl w:val="0"/>
          <w:numId w:val="16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Teremos acesso a um backup do banco ou a um ambiente de desenvolvimento?</w:t>
      </w:r>
    </w:p>
    <w:p w14:paraId="63D019CC" w14:textId="77777777" w:rsidR="00A77B3E" w:rsidRPr="00D12A04" w:rsidRDefault="00A77B3E">
      <w:pPr>
        <w:spacing w:after="0"/>
        <w:rPr>
          <w:rFonts w:ascii="Poppins" w:hAnsi="Poppins" w:cs="Poppins"/>
        </w:rPr>
      </w:pPr>
    </w:p>
    <w:p w14:paraId="417A8D29" w14:textId="0414F462" w:rsidR="00A77B3E" w:rsidRPr="00D12A04" w:rsidRDefault="00A3012C">
      <w:pPr>
        <w:spacing w:after="0"/>
        <w:rPr>
          <w:rFonts w:ascii="Poppins" w:hAnsi="Poppins" w:cs="Poppins"/>
          <w:lang w:eastAsia="en-US"/>
        </w:rPr>
      </w:pPr>
      <w:r>
        <w:rPr>
          <w:rFonts w:ascii="Poppins" w:hAnsi="Poppins" w:cs="Poppins"/>
          <w:lang w:eastAsia="en-US"/>
        </w:rPr>
        <w:t>Veja um exemplo de</w:t>
      </w:r>
      <w:r w:rsidR="00FD7E8A" w:rsidRPr="00D12A04">
        <w:rPr>
          <w:rFonts w:ascii="Poppins" w:hAnsi="Poppins" w:cs="Poppins"/>
          <w:lang w:eastAsia="en-US"/>
        </w:rPr>
        <w:t xml:space="preserve"> Workflow </w:t>
      </w:r>
      <w:r>
        <w:rPr>
          <w:rFonts w:ascii="Poppins" w:hAnsi="Poppins" w:cs="Poppins"/>
          <w:lang w:eastAsia="en-US"/>
        </w:rPr>
        <w:t>executado em um projeto real</w:t>
      </w:r>
      <w:r w:rsidR="00FD7E8A" w:rsidRPr="00D12A04">
        <w:rPr>
          <w:rFonts w:ascii="Poppins" w:hAnsi="Poppins" w:cs="Poppins"/>
          <w:lang w:eastAsia="en-US"/>
        </w:rPr>
        <w:t>:</w:t>
      </w:r>
    </w:p>
    <w:p w14:paraId="6E28328F" w14:textId="77777777" w:rsidR="00FD537B" w:rsidRPr="00D12A04" w:rsidRDefault="00FD537B">
      <w:pPr>
        <w:spacing w:after="0"/>
        <w:rPr>
          <w:rFonts w:ascii="Poppins" w:hAnsi="Poppins" w:cs="Poppins"/>
        </w:rPr>
      </w:pPr>
    </w:p>
    <w:p w14:paraId="158646DF" w14:textId="77777777" w:rsidR="00A77B3E" w:rsidRPr="00D12A04" w:rsidRDefault="00FD7E8A">
      <w:pPr>
        <w:spacing w:after="0"/>
        <w:rPr>
          <w:rFonts w:ascii="Poppins" w:hAnsi="Poppins" w:cs="Poppins"/>
          <w:lang w:val="en-US"/>
        </w:rPr>
      </w:pPr>
      <w:r w:rsidRPr="00D12A04">
        <w:rPr>
          <w:rFonts w:ascii="Poppins" w:hAnsi="Poppins" w:cs="Poppins"/>
          <w:noProof/>
          <w:lang w:val="en-US"/>
        </w:rPr>
        <w:drawing>
          <wp:inline distT="0" distB="0" distL="0" distR="0" wp14:anchorId="1591E2CE" wp14:editId="18B6BA7A">
            <wp:extent cx="5710555" cy="1700530"/>
            <wp:effectExtent l="0" t="0" r="0" b="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9ED8" w14:textId="77777777" w:rsidR="00A77B3E" w:rsidRPr="00D12A04" w:rsidRDefault="00A77B3E">
      <w:pPr>
        <w:spacing w:after="0"/>
        <w:rPr>
          <w:rFonts w:ascii="Poppins" w:hAnsi="Poppins" w:cs="Poppins"/>
          <w:lang w:val="en-US"/>
        </w:rPr>
      </w:pPr>
    </w:p>
    <w:p w14:paraId="1A04693B" w14:textId="77777777" w:rsidR="00A77B3E" w:rsidRPr="00D12A04" w:rsidRDefault="00A77B3E">
      <w:pPr>
        <w:ind w:left="720"/>
        <w:rPr>
          <w:rFonts w:ascii="Poppins" w:hAnsi="Poppins" w:cs="Poppins"/>
        </w:rPr>
      </w:pPr>
    </w:p>
    <w:p w14:paraId="3645B8AD" w14:textId="77777777" w:rsidR="00A77B3E" w:rsidRPr="00D12A04" w:rsidRDefault="00FD7E8A">
      <w:pPr>
        <w:rPr>
          <w:rFonts w:ascii="Poppins" w:hAnsi="Poppins" w:cs="Poppins"/>
          <w:b/>
          <w:bCs/>
        </w:rPr>
      </w:pPr>
      <w:r w:rsidRPr="00D12A04">
        <w:rPr>
          <w:rFonts w:ascii="Poppins" w:hAnsi="Poppins" w:cs="Poppins"/>
          <w:b/>
          <w:bCs/>
          <w:lang w:eastAsia="en-US"/>
        </w:rPr>
        <w:t>Segurança dos dados (conversa com TI e Negócios)</w:t>
      </w:r>
    </w:p>
    <w:p w14:paraId="5D720A06" w14:textId="77777777" w:rsidR="00DC474C" w:rsidRPr="00D12A04" w:rsidRDefault="00DC474C" w:rsidP="00DC474C">
      <w:pPr>
        <w:numPr>
          <w:ilvl w:val="0"/>
          <w:numId w:val="17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Quem vai utilizar o Dashboard?</w:t>
      </w:r>
    </w:p>
    <w:p w14:paraId="2BCAA030" w14:textId="46F11B4F" w:rsidR="00A77B3E" w:rsidRPr="00D12A04" w:rsidRDefault="00FD7E8A" w:rsidP="00A94C4B">
      <w:pPr>
        <w:numPr>
          <w:ilvl w:val="0"/>
          <w:numId w:val="17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 xml:space="preserve">Os painéis devem ser filtrados de acordo com o </w:t>
      </w:r>
      <w:r w:rsidR="00B548AC" w:rsidRPr="00D12A04">
        <w:rPr>
          <w:rFonts w:ascii="Poppins" w:hAnsi="Poppins" w:cs="Poppins"/>
          <w:lang w:eastAsia="en-US"/>
        </w:rPr>
        <w:t>usuário que acessar</w:t>
      </w:r>
      <w:r w:rsidRPr="00D12A04">
        <w:rPr>
          <w:rFonts w:ascii="Poppins" w:hAnsi="Poppins" w:cs="Poppins"/>
          <w:lang w:eastAsia="en-US"/>
        </w:rPr>
        <w:t>?</w:t>
      </w:r>
    </w:p>
    <w:p w14:paraId="75852DAA" w14:textId="1135D36A" w:rsidR="00B548AC" w:rsidRPr="00D12A04" w:rsidRDefault="00B548AC" w:rsidP="00B548AC">
      <w:pPr>
        <w:tabs>
          <w:tab w:val="left" w:pos="1080"/>
        </w:tabs>
        <w:spacing w:after="0"/>
        <w:rPr>
          <w:rFonts w:ascii="Poppins" w:hAnsi="Poppins" w:cs="Poppins"/>
          <w:lang w:eastAsia="en-US"/>
        </w:rPr>
      </w:pPr>
    </w:p>
    <w:p w14:paraId="39CF6D79" w14:textId="47C60A1A" w:rsidR="002661E3" w:rsidRPr="00D12A04" w:rsidRDefault="00D5545E" w:rsidP="00B548AC">
      <w:pPr>
        <w:tabs>
          <w:tab w:val="left" w:pos="1080"/>
        </w:tabs>
        <w:spacing w:after="0"/>
        <w:rPr>
          <w:rFonts w:ascii="Poppins" w:hAnsi="Poppins" w:cs="Poppins"/>
        </w:rPr>
      </w:pPr>
      <w:r>
        <w:rPr>
          <w:rFonts w:ascii="Poppins" w:hAnsi="Poppins" w:cs="Poppins"/>
          <w:lang w:eastAsia="en-US"/>
        </w:rPr>
        <w:t>E</w:t>
      </w:r>
      <w:r w:rsidR="00D733DD">
        <w:rPr>
          <w:rFonts w:ascii="Poppins" w:hAnsi="Poppins" w:cs="Poppins"/>
          <w:lang w:eastAsia="en-US"/>
        </w:rPr>
        <w:t>m</w:t>
      </w:r>
      <w:r w:rsidR="002661E3" w:rsidRPr="00D12A04">
        <w:rPr>
          <w:rFonts w:ascii="Poppins" w:hAnsi="Poppins" w:cs="Poppins"/>
          <w:lang w:eastAsia="en-US"/>
        </w:rPr>
        <w:t xml:space="preserve"> um cliente </w:t>
      </w:r>
      <w:r>
        <w:rPr>
          <w:rFonts w:ascii="Poppins" w:hAnsi="Poppins" w:cs="Poppins"/>
          <w:lang w:eastAsia="en-US"/>
        </w:rPr>
        <w:t xml:space="preserve">podemos ter que </w:t>
      </w:r>
      <w:r w:rsidR="002661E3" w:rsidRPr="00D12A04">
        <w:rPr>
          <w:rFonts w:ascii="Poppins" w:hAnsi="Poppins" w:cs="Poppins"/>
          <w:lang w:eastAsia="en-US"/>
        </w:rPr>
        <w:t xml:space="preserve">aplicar segurança a nível de linha </w:t>
      </w:r>
      <w:r w:rsidR="00496F5B" w:rsidRPr="00D12A04">
        <w:rPr>
          <w:rFonts w:ascii="Poppins" w:hAnsi="Poppins" w:cs="Poppins"/>
          <w:lang w:eastAsia="en-US"/>
        </w:rPr>
        <w:t xml:space="preserve">para o usuário que acessar o painel, </w:t>
      </w:r>
      <w:r w:rsidR="002661E3" w:rsidRPr="00D12A04">
        <w:rPr>
          <w:rFonts w:ascii="Poppins" w:hAnsi="Poppins" w:cs="Poppins"/>
          <w:lang w:eastAsia="en-US"/>
        </w:rPr>
        <w:t xml:space="preserve">pois </w:t>
      </w:r>
      <w:r>
        <w:rPr>
          <w:rFonts w:ascii="Poppins" w:hAnsi="Poppins" w:cs="Poppins"/>
          <w:lang w:eastAsia="en-US"/>
        </w:rPr>
        <w:t xml:space="preserve">podemos </w:t>
      </w:r>
      <w:r w:rsidR="002661E3" w:rsidRPr="00D12A04">
        <w:rPr>
          <w:rFonts w:ascii="Poppins" w:hAnsi="Poppins" w:cs="Poppins"/>
          <w:lang w:eastAsia="en-US"/>
        </w:rPr>
        <w:t>te</w:t>
      </w:r>
      <w:r>
        <w:rPr>
          <w:rFonts w:ascii="Poppins" w:hAnsi="Poppins" w:cs="Poppins"/>
          <w:lang w:eastAsia="en-US"/>
        </w:rPr>
        <w:t>r</w:t>
      </w:r>
      <w:r w:rsidR="002661E3" w:rsidRPr="00D12A04">
        <w:rPr>
          <w:rFonts w:ascii="Poppins" w:hAnsi="Poppins" w:cs="Poppins"/>
          <w:lang w:eastAsia="en-US"/>
        </w:rPr>
        <w:t xml:space="preserve"> diferentes perfis de acesso</w:t>
      </w:r>
      <w:r>
        <w:rPr>
          <w:rFonts w:ascii="Poppins" w:hAnsi="Poppins" w:cs="Poppins"/>
          <w:lang w:eastAsia="en-US"/>
        </w:rPr>
        <w:t>. Por isso é necessário atenção redobrada na hora de compartilhar os relatórios com os usuários, para que ninguém acesse</w:t>
      </w:r>
      <w:r w:rsidR="00D733DD">
        <w:rPr>
          <w:rFonts w:ascii="Poppins" w:hAnsi="Poppins" w:cs="Poppins"/>
          <w:lang w:eastAsia="en-US"/>
        </w:rPr>
        <w:t xml:space="preserve"> os</w:t>
      </w:r>
      <w:r>
        <w:rPr>
          <w:rFonts w:ascii="Poppins" w:hAnsi="Poppins" w:cs="Poppins"/>
          <w:lang w:eastAsia="en-US"/>
        </w:rPr>
        <w:t xml:space="preserve"> dados sem permissão</w:t>
      </w:r>
      <w:r w:rsidR="002661E3" w:rsidRPr="00D12A04">
        <w:rPr>
          <w:rFonts w:ascii="Poppins" w:hAnsi="Poppins" w:cs="Poppins"/>
          <w:lang w:eastAsia="en-US"/>
        </w:rPr>
        <w:t>.</w:t>
      </w:r>
    </w:p>
    <w:p w14:paraId="63FC5C21" w14:textId="77777777" w:rsidR="00A77B3E" w:rsidRPr="00D12A04" w:rsidRDefault="00A77B3E">
      <w:pPr>
        <w:rPr>
          <w:rFonts w:ascii="Poppins" w:hAnsi="Poppins" w:cs="Poppins"/>
        </w:rPr>
      </w:pPr>
    </w:p>
    <w:p w14:paraId="636758B8" w14:textId="77777777" w:rsidR="00A77B3E" w:rsidRPr="00D12A04" w:rsidRDefault="00FD7E8A">
      <w:pPr>
        <w:rPr>
          <w:rFonts w:ascii="Poppins" w:hAnsi="Poppins" w:cs="Poppins"/>
          <w:b/>
          <w:bCs/>
        </w:rPr>
      </w:pPr>
      <w:r w:rsidRPr="00D12A04">
        <w:rPr>
          <w:rFonts w:ascii="Poppins" w:hAnsi="Poppins" w:cs="Poppins"/>
          <w:b/>
          <w:bCs/>
          <w:lang w:eastAsia="en-US"/>
        </w:rPr>
        <w:t>Consumo do Dashboard (conversa com TI e Negócios)</w:t>
      </w:r>
    </w:p>
    <w:p w14:paraId="0EC378EB" w14:textId="77777777" w:rsidR="00A77B3E" w:rsidRPr="00D12A04" w:rsidRDefault="00FD7E8A" w:rsidP="00A94C4B">
      <w:pPr>
        <w:numPr>
          <w:ilvl w:val="0"/>
          <w:numId w:val="18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Onde os usuários irão acessar o Dashboard?</w:t>
      </w:r>
    </w:p>
    <w:p w14:paraId="7C027C53" w14:textId="77777777" w:rsidR="00A77B3E" w:rsidRPr="00D12A04" w:rsidRDefault="00FD7E8A" w:rsidP="00A94C4B">
      <w:pPr>
        <w:numPr>
          <w:ilvl w:val="0"/>
          <w:numId w:val="18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Já possui licenciamento? Qual? Quem administra e quem paga?</w:t>
      </w:r>
    </w:p>
    <w:p w14:paraId="06687BC2" w14:textId="02D40F8C" w:rsidR="00A77B3E" w:rsidRPr="00D12A04" w:rsidRDefault="00FD7E8A" w:rsidP="00A94C4B">
      <w:pPr>
        <w:numPr>
          <w:ilvl w:val="0"/>
          <w:numId w:val="18"/>
        </w:numPr>
        <w:tabs>
          <w:tab w:val="left" w:pos="1080"/>
        </w:tabs>
        <w:spacing w:after="0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lastRenderedPageBreak/>
        <w:t>Qual a frequência de atualização</w:t>
      </w:r>
      <w:r w:rsidR="003760F7" w:rsidRPr="00D12A04">
        <w:rPr>
          <w:rFonts w:ascii="Poppins" w:hAnsi="Poppins" w:cs="Poppins"/>
          <w:lang w:eastAsia="en-US"/>
        </w:rPr>
        <w:t>?</w:t>
      </w:r>
    </w:p>
    <w:p w14:paraId="1C652C21" w14:textId="705A9F4A" w:rsidR="002661E3" w:rsidRPr="00D12A04" w:rsidRDefault="002661E3" w:rsidP="002661E3">
      <w:pPr>
        <w:tabs>
          <w:tab w:val="left" w:pos="1080"/>
        </w:tabs>
        <w:spacing w:after="0"/>
        <w:rPr>
          <w:rFonts w:ascii="Poppins" w:hAnsi="Poppins" w:cs="Poppins"/>
          <w:lang w:eastAsia="en-US"/>
        </w:rPr>
      </w:pPr>
    </w:p>
    <w:p w14:paraId="6295CBE5" w14:textId="77777777" w:rsidR="004160F2" w:rsidRPr="00D12A04" w:rsidRDefault="004160F2" w:rsidP="004160F2">
      <w:pPr>
        <w:tabs>
          <w:tab w:val="left" w:pos="1080"/>
        </w:tabs>
        <w:spacing w:after="0"/>
        <w:rPr>
          <w:rFonts w:ascii="Poppins" w:hAnsi="Poppins" w:cs="Poppins"/>
        </w:rPr>
      </w:pPr>
    </w:p>
    <w:p w14:paraId="1E61F012" w14:textId="77777777" w:rsidR="00A77B3E" w:rsidRPr="00D12A04" w:rsidRDefault="00FD7E8A">
      <w:pPr>
        <w:pStyle w:val="Ttulo1"/>
        <w:spacing w:line="259" w:lineRule="auto"/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Fases do Projeto e Cronograma</w:t>
      </w:r>
    </w:p>
    <w:p w14:paraId="2E43A9CC" w14:textId="77777777" w:rsidR="00A77B3E" w:rsidRPr="00D12A04" w:rsidRDefault="00A77B3E">
      <w:pPr>
        <w:rPr>
          <w:rFonts w:ascii="Poppins" w:hAnsi="Poppins" w:cs="Poppins"/>
        </w:rPr>
      </w:pPr>
    </w:p>
    <w:p w14:paraId="74D5C6FB" w14:textId="7FF55B49" w:rsidR="00A77B3E" w:rsidRPr="00D12A04" w:rsidRDefault="00FD7E8A">
      <w:pPr>
        <w:rPr>
          <w:rFonts w:ascii="Poppins" w:hAnsi="Poppins" w:cs="Poppins"/>
        </w:rPr>
      </w:pPr>
      <w:r w:rsidRPr="00D12A04">
        <w:rPr>
          <w:rFonts w:ascii="Poppins" w:hAnsi="Poppins" w:cs="Poppins"/>
          <w:lang w:eastAsia="en-US"/>
        </w:rPr>
        <w:t>Em qualquer projeto de BI sempre quebre o mesmo em etapas, para entregar o mais importante primeiro para o cliente e para ter certeza que o projeto está indo na direção correta. Portanto</w:t>
      </w:r>
      <w:r w:rsidR="00E13867">
        <w:rPr>
          <w:rFonts w:ascii="Poppins" w:hAnsi="Poppins" w:cs="Poppins"/>
          <w:lang w:eastAsia="en-US"/>
        </w:rPr>
        <w:t>,</w:t>
      </w:r>
      <w:r w:rsidRPr="00D12A04">
        <w:rPr>
          <w:rFonts w:ascii="Poppins" w:hAnsi="Poppins" w:cs="Poppins"/>
          <w:lang w:eastAsia="en-US"/>
        </w:rPr>
        <w:t xml:space="preserve"> adote alguma metodologia ágil de entrega</w:t>
      </w:r>
      <w:r w:rsidR="00E13867">
        <w:rPr>
          <w:rFonts w:ascii="Poppins" w:hAnsi="Poppins" w:cs="Poppins"/>
          <w:lang w:eastAsia="en-US"/>
        </w:rPr>
        <w:t xml:space="preserve"> com o Scrum ou </w:t>
      </w:r>
      <w:proofErr w:type="spellStart"/>
      <w:r w:rsidR="00E13867">
        <w:rPr>
          <w:rFonts w:ascii="Poppins" w:hAnsi="Poppins" w:cs="Poppins"/>
          <w:lang w:eastAsia="en-US"/>
        </w:rPr>
        <w:t>Kanban</w:t>
      </w:r>
      <w:proofErr w:type="spellEnd"/>
      <w:r w:rsidR="00E13867">
        <w:rPr>
          <w:rFonts w:ascii="Poppins" w:hAnsi="Poppins" w:cs="Poppins"/>
          <w:lang w:eastAsia="en-US"/>
        </w:rPr>
        <w:t>.</w:t>
      </w:r>
    </w:p>
    <w:p w14:paraId="2AF9F94A" w14:textId="02BBF4F0" w:rsidR="00623789" w:rsidRPr="00D12A04" w:rsidRDefault="00D5545E">
      <w:pPr>
        <w:rPr>
          <w:rFonts w:ascii="Poppins" w:hAnsi="Poppins" w:cs="Poppins"/>
        </w:rPr>
      </w:pPr>
      <w:r>
        <w:rPr>
          <w:rFonts w:ascii="Poppins" w:hAnsi="Poppins" w:cs="Poppins"/>
          <w:lang w:eastAsia="en-US"/>
        </w:rPr>
        <w:t>Veja um exemplo de Cronograma:</w:t>
      </w:r>
    </w:p>
    <w:p w14:paraId="0F3E5D41" w14:textId="351438AB" w:rsidR="00A77B3E" w:rsidRPr="00D12A04" w:rsidRDefault="00AA11D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drawing>
          <wp:inline distT="0" distB="0" distL="0" distR="0" wp14:anchorId="5FC6F173" wp14:editId="3F7CE2C3">
            <wp:extent cx="5658485" cy="16567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3E" w:rsidRPr="00D12A04" w:rsidSect="003C4BBF">
      <w:headerReference w:type="default" r:id="rId13"/>
      <w:footerReference w:type="default" r:id="rId14"/>
      <w:pgSz w:w="11906" w:h="16838"/>
      <w:pgMar w:top="1560" w:right="1274" w:bottom="1560" w:left="1701" w:header="720" w:footer="720" w:gutter="0"/>
      <w:pgNumType w:start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A869" w14:textId="77777777" w:rsidR="00BF605B" w:rsidRDefault="00BF605B">
      <w:pPr>
        <w:spacing w:after="0" w:line="240" w:lineRule="auto"/>
      </w:pPr>
      <w:r>
        <w:separator/>
      </w:r>
    </w:p>
  </w:endnote>
  <w:endnote w:type="continuationSeparator" w:id="0">
    <w:p w14:paraId="06AA4C35" w14:textId="77777777" w:rsidR="00BF605B" w:rsidRDefault="00BF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panose1 w:val="00000000000000000000"/>
    <w:charset w:val="02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Bebas Neue">
    <w:altName w:val="Calibri"/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6BAA" w14:textId="3382D7B1" w:rsidR="008F60AE" w:rsidRDefault="008F60AE">
    <w:pPr>
      <w:pStyle w:val="Rodap"/>
      <w:jc w:val="right"/>
    </w:pPr>
    <w:r>
      <w:t xml:space="preserve">Mapeamento </w:t>
    </w:r>
    <w:r w:rsidR="00D12A04">
      <w:t xml:space="preserve">ESI </w:t>
    </w:r>
    <w:r>
      <w:t xml:space="preserve">| Power BI Experience                                         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17534EE" w14:textId="77777777" w:rsidR="008F60AE" w:rsidRDefault="008F60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0C8D" w14:textId="77777777" w:rsidR="00BF605B" w:rsidRDefault="00BF605B">
      <w:pPr>
        <w:spacing w:after="0" w:line="240" w:lineRule="auto"/>
      </w:pPr>
      <w:r>
        <w:separator/>
      </w:r>
    </w:p>
  </w:footnote>
  <w:footnote w:type="continuationSeparator" w:id="0">
    <w:p w14:paraId="654EC0D6" w14:textId="77777777" w:rsidR="00BF605B" w:rsidRDefault="00BF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F3E0" w14:textId="2F71E21C" w:rsidR="00247E6A" w:rsidRDefault="00FD7E8A">
    <w:pPr>
      <w:tabs>
        <w:tab w:val="center" w:pos="4513"/>
        <w:tab w:val="right" w:pos="9026"/>
      </w:tabs>
      <w:spacing w:after="0" w:line="240" w:lineRule="auto"/>
      <w:rPr>
        <w:lang w:val="en-US"/>
      </w:rPr>
    </w:pPr>
    <w:r>
      <w:rPr>
        <w:noProof/>
        <w:lang w:val="en-US"/>
      </w:rPr>
      <w:drawing>
        <wp:inline distT="0" distB="0" distL="0" distR="0" wp14:anchorId="7995697A" wp14:editId="73FC69A0">
          <wp:extent cx="1000125" cy="414655"/>
          <wp:effectExtent l="0" t="0" r="0" b="0"/>
          <wp:docPr id="18" name="Imagem 18" descr="Logotipo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tipo&#10;&#10;Descrição gerada automaticamente"/>
                  <pic:cNvPicPr>
                    <a:picLocks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-360"/>
        </w:tabs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44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2520"/>
        </w:tabs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240"/>
        </w:tabs>
        <w:ind w:left="360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3960"/>
        </w:tabs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4680"/>
        </w:tabs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5400"/>
        </w:tabs>
        <w:ind w:left="576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4" w15:restartNumberingAfterBreak="0">
    <w:nsid w:val="050A0816"/>
    <w:multiLevelType w:val="hybridMultilevel"/>
    <w:tmpl w:val="C958A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765F9"/>
    <w:multiLevelType w:val="multilevel"/>
    <w:tmpl w:val="85940FF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6" w15:restartNumberingAfterBreak="0">
    <w:nsid w:val="18D1350C"/>
    <w:multiLevelType w:val="hybridMultilevel"/>
    <w:tmpl w:val="A11E6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00603"/>
    <w:multiLevelType w:val="multilevel"/>
    <w:tmpl w:val="E1FC006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 w15:restartNumberingAfterBreak="0">
    <w:nsid w:val="1B361F44"/>
    <w:multiLevelType w:val="multilevel"/>
    <w:tmpl w:val="5A7240AE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88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504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48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7200" w:hanging="180"/>
      </w:pPr>
      <w:rPr>
        <w:rFonts w:ascii="Noto Sans Symbols" w:eastAsia="Times New Roman" w:hAnsi="Noto Sans Symbols" w:cs="Noto Sans Symbols"/>
      </w:rPr>
    </w:lvl>
  </w:abstractNum>
  <w:abstractNum w:abstractNumId="9" w15:restartNumberingAfterBreak="0">
    <w:nsid w:val="269020BF"/>
    <w:multiLevelType w:val="multilevel"/>
    <w:tmpl w:val="116842F8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0" w15:restartNumberingAfterBreak="0">
    <w:nsid w:val="285D21B5"/>
    <w:multiLevelType w:val="multilevel"/>
    <w:tmpl w:val="C460471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1" w15:restartNumberingAfterBreak="0">
    <w:nsid w:val="3745140D"/>
    <w:multiLevelType w:val="multilevel"/>
    <w:tmpl w:val="EF0AD8D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2" w15:restartNumberingAfterBreak="0">
    <w:nsid w:val="37527208"/>
    <w:multiLevelType w:val="multilevel"/>
    <w:tmpl w:val="E1FC006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 w15:restartNumberingAfterBreak="0">
    <w:nsid w:val="41A80025"/>
    <w:multiLevelType w:val="multilevel"/>
    <w:tmpl w:val="8138E05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4" w15:restartNumberingAfterBreak="0">
    <w:nsid w:val="44CD2243"/>
    <w:multiLevelType w:val="multilevel"/>
    <w:tmpl w:val="49D6E892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88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504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48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7200" w:hanging="180"/>
      </w:pPr>
      <w:rPr>
        <w:rFonts w:ascii="Noto Sans Symbols" w:eastAsia="Times New Roman" w:hAnsi="Noto Sans Symbols" w:cs="Noto Sans Symbols"/>
      </w:rPr>
    </w:lvl>
  </w:abstractNum>
  <w:abstractNum w:abstractNumId="15" w15:restartNumberingAfterBreak="0">
    <w:nsid w:val="47456950"/>
    <w:multiLevelType w:val="hybridMultilevel"/>
    <w:tmpl w:val="C0AC1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92E67"/>
    <w:multiLevelType w:val="multilevel"/>
    <w:tmpl w:val="C79C5566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88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504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48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7200" w:hanging="180"/>
      </w:pPr>
      <w:rPr>
        <w:rFonts w:ascii="Noto Sans Symbols" w:eastAsia="Times New Roman" w:hAnsi="Noto Sans Symbols" w:cs="Noto Sans Symbols"/>
      </w:rPr>
    </w:lvl>
  </w:abstractNum>
  <w:abstractNum w:abstractNumId="17" w15:restartNumberingAfterBreak="0">
    <w:nsid w:val="687A66FA"/>
    <w:multiLevelType w:val="multilevel"/>
    <w:tmpl w:val="99D4F980"/>
    <w:lvl w:ilvl="0">
      <w:start w:val="1"/>
      <w:numFmt w:val="bullet"/>
      <w:lvlText w:val="o"/>
      <w:lvlJc w:val="left"/>
      <w:pPr>
        <w:tabs>
          <w:tab w:val="num" w:pos="36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8" w15:restartNumberingAfterBreak="0">
    <w:nsid w:val="691F2748"/>
    <w:multiLevelType w:val="hybridMultilevel"/>
    <w:tmpl w:val="C2B889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E0103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0" w15:restartNumberingAfterBreak="0">
    <w:nsid w:val="795E6AEC"/>
    <w:multiLevelType w:val="multilevel"/>
    <w:tmpl w:val="6A00E2EE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21" w15:restartNumberingAfterBreak="0">
    <w:nsid w:val="7D1A1C82"/>
    <w:multiLevelType w:val="multilevel"/>
    <w:tmpl w:val="C2E6A922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88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504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48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7200" w:hanging="180"/>
      </w:pPr>
      <w:rPr>
        <w:rFonts w:ascii="Noto Sans Symbols" w:eastAsia="Times New Roman" w:hAnsi="Noto Sans Symbols" w:cs="Noto Sans Symbols"/>
      </w:rPr>
    </w:lvl>
  </w:abstractNum>
  <w:abstractNum w:abstractNumId="22" w15:restartNumberingAfterBreak="0">
    <w:nsid w:val="7F9C4B7F"/>
    <w:multiLevelType w:val="multilevel"/>
    <w:tmpl w:val="0B6A36D0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20"/>
  </w:num>
  <w:num w:numId="7">
    <w:abstractNumId w:val="19"/>
  </w:num>
  <w:num w:numId="8">
    <w:abstractNumId w:val="12"/>
  </w:num>
  <w:num w:numId="9">
    <w:abstractNumId w:val="7"/>
  </w:num>
  <w:num w:numId="10">
    <w:abstractNumId w:val="10"/>
  </w:num>
  <w:num w:numId="11">
    <w:abstractNumId w:val="13"/>
  </w:num>
  <w:num w:numId="12">
    <w:abstractNumId w:val="21"/>
  </w:num>
  <w:num w:numId="13">
    <w:abstractNumId w:val="16"/>
  </w:num>
  <w:num w:numId="14">
    <w:abstractNumId w:val="8"/>
  </w:num>
  <w:num w:numId="15">
    <w:abstractNumId w:val="14"/>
  </w:num>
  <w:num w:numId="16">
    <w:abstractNumId w:val="11"/>
  </w:num>
  <w:num w:numId="17">
    <w:abstractNumId w:val="5"/>
  </w:num>
  <w:num w:numId="18">
    <w:abstractNumId w:val="9"/>
  </w:num>
  <w:num w:numId="19">
    <w:abstractNumId w:val="15"/>
  </w:num>
  <w:num w:numId="20">
    <w:abstractNumId w:val="4"/>
  </w:num>
  <w:num w:numId="21">
    <w:abstractNumId w:val="18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1d67b8,#04264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376B0"/>
    <w:rsid w:val="00062CC2"/>
    <w:rsid w:val="0019353B"/>
    <w:rsid w:val="00231CF5"/>
    <w:rsid w:val="00247E6A"/>
    <w:rsid w:val="002661E3"/>
    <w:rsid w:val="00331EC8"/>
    <w:rsid w:val="003760F7"/>
    <w:rsid w:val="00376335"/>
    <w:rsid w:val="003932DF"/>
    <w:rsid w:val="003C4BBF"/>
    <w:rsid w:val="00403362"/>
    <w:rsid w:val="004160F2"/>
    <w:rsid w:val="00496F5B"/>
    <w:rsid w:val="004E68AB"/>
    <w:rsid w:val="00532827"/>
    <w:rsid w:val="00623789"/>
    <w:rsid w:val="006C7D46"/>
    <w:rsid w:val="00707BF5"/>
    <w:rsid w:val="00777B20"/>
    <w:rsid w:val="00792B32"/>
    <w:rsid w:val="00811286"/>
    <w:rsid w:val="00814C77"/>
    <w:rsid w:val="00823A4D"/>
    <w:rsid w:val="00826509"/>
    <w:rsid w:val="008C0422"/>
    <w:rsid w:val="008E01FC"/>
    <w:rsid w:val="008F60AE"/>
    <w:rsid w:val="009747E6"/>
    <w:rsid w:val="00986D3B"/>
    <w:rsid w:val="00A3012C"/>
    <w:rsid w:val="00A4301C"/>
    <w:rsid w:val="00A5522E"/>
    <w:rsid w:val="00A55B1B"/>
    <w:rsid w:val="00A77B3E"/>
    <w:rsid w:val="00A94C4B"/>
    <w:rsid w:val="00AA11DB"/>
    <w:rsid w:val="00AC796D"/>
    <w:rsid w:val="00B548AC"/>
    <w:rsid w:val="00BB711F"/>
    <w:rsid w:val="00BF605B"/>
    <w:rsid w:val="00CA2A55"/>
    <w:rsid w:val="00CA7115"/>
    <w:rsid w:val="00CA7BCB"/>
    <w:rsid w:val="00D12A04"/>
    <w:rsid w:val="00D5545E"/>
    <w:rsid w:val="00D733DD"/>
    <w:rsid w:val="00D84C92"/>
    <w:rsid w:val="00DC474C"/>
    <w:rsid w:val="00E13867"/>
    <w:rsid w:val="00FA7C73"/>
    <w:rsid w:val="00FD537B"/>
    <w:rsid w:val="00F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d67b8,#04264c"/>
    </o:shapedefaults>
    <o:shapelayout v:ext="edit">
      <o:idmap v:ext="edit" data="2"/>
    </o:shapelayout>
  </w:shapeDefaults>
  <w:decimalSymbol w:val=","/>
  <w:listSeparator w:val=";"/>
  <w14:docId w14:val="7E219E00"/>
  <w14:defaultImageDpi w14:val="0"/>
  <w15:docId w15:val="{F51BEC59-EC2C-42D5-97B5-57ED50FC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0422"/>
    <w:rPr>
      <w:rFonts w:ascii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EF7B96"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EF7B96"/>
    <w:pPr>
      <w:keepNext/>
      <w:keepLines/>
      <w:spacing w:before="120" w:after="120" w:line="240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tulo">
    <w:name w:val="Title"/>
    <w:basedOn w:val="Normal"/>
    <w:link w:val="Ttulo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8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60AE"/>
    <w:rPr>
      <w:rFonts w:ascii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rsid w:val="008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0AE"/>
    <w:rPr>
      <w:rFonts w:ascii="Calibri" w:hAnsi="Calibri" w:cs="Calibri"/>
      <w:color w:val="000000"/>
    </w:rPr>
  </w:style>
  <w:style w:type="table" w:customStyle="1" w:styleId="Tabelacomgrade1">
    <w:name w:val="Tabela com grade1"/>
    <w:basedOn w:val="Tabelanormal"/>
    <w:next w:val="Tabelacomgrade"/>
    <w:uiPriority w:val="59"/>
    <w:rsid w:val="0040336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4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locked/>
    <w:rsid w:val="00707BF5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07BF5"/>
    <w:rPr>
      <w:rFonts w:asciiTheme="minorHAnsi" w:eastAsiaTheme="minorEastAsia" w:hAnsiTheme="minorHAnsi" w:cstheme="minorBidi"/>
    </w:rPr>
  </w:style>
  <w:style w:type="character" w:styleId="Hyperlink">
    <w:name w:val="Hyperlink"/>
    <w:basedOn w:val="Fontepargpadro"/>
    <w:rsid w:val="008265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65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locked/>
    <w:rsid w:val="00331EC8"/>
    <w:pPr>
      <w:ind w:left="720"/>
      <w:contextualSpacing/>
    </w:pPr>
  </w:style>
  <w:style w:type="paragraph" w:styleId="Reviso">
    <w:name w:val="Revision"/>
    <w:hidden/>
    <w:uiPriority w:val="99"/>
    <w:semiHidden/>
    <w:locked/>
    <w:rsid w:val="00CA7115"/>
    <w:pPr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jafre\OneDrive\Documentos\111.Works\007.%20Bootcamp\Bootcamp%20Agroneural\SolucaoZero\v3\Workflow%20e%20Cronograma\Image_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jafre\OneDrive\Documentos\111.Works\007.%20Bootcamp\Bootcamp%20Agroneural\SolucaoZero\v3\Workflow%20e%20Cronograma\Image_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jafre\OneDrive\Documentos\111.Works\007.%20Bootcamp\Bootcamp%20Agroneural\SolucaoZero\v3\Workflow%20e%20Cronograma\Image_4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1419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Mapeamento de Requisitos</vt:lpstr>
    </vt:vector>
  </TitlesOfParts>
  <Company>Power BI Experience</Company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de Requisitos</dc:title>
  <dc:subject>Dashboards de, Atendimento e Qualidade</dc:subject>
  <dc:creator>Leonardo Karpinski</dc:creator>
  <cp:keywords/>
  <dc:description/>
  <cp:lastModifiedBy>Leonardo Karpinski</cp:lastModifiedBy>
  <cp:revision>19</cp:revision>
  <dcterms:created xsi:type="dcterms:W3CDTF">2021-12-14T11:09:00Z</dcterms:created>
  <dcterms:modified xsi:type="dcterms:W3CDTF">2021-12-22T20:33:00Z</dcterms:modified>
</cp:coreProperties>
</file>